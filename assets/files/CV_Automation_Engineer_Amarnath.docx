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12E0" w:rsidRPr="00357E47" w:rsidRDefault="00B152F2" w:rsidP="00771241">
      <w:pPr>
        <w:jc w:val="center"/>
        <w:rPr>
          <w:rFonts w:asciiTheme="minorHAnsi" w:hAnsiTheme="minorHAnsi" w:cs="Calibri"/>
          <w:b/>
          <w:sz w:val="22"/>
          <w:szCs w:val="22"/>
        </w:rPr>
      </w:pPr>
      <w:r w:rsidRPr="00B152F2">
        <w:rPr>
          <w:rFonts w:asciiTheme="minorHAnsi" w:hAnsiTheme="minorHAnsi" w:cs="Calibri"/>
          <w:b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9" type="#_x0000_t32" style="position:absolute;left:0;text-align:left;margin-left:-30.75pt;margin-top:-8.85pt;width:508pt;height:.25pt;z-index:3" o:connectortype="straight" strokeweight=".35mm">
            <v:stroke joinstyle="miter" endcap="square"/>
          </v:shape>
        </w:pict>
      </w:r>
      <w:r w:rsidRPr="00B152F2">
        <w:rPr>
          <w:rFonts w:asciiTheme="minorHAnsi" w:hAnsiTheme="minorHAnsi" w:cs="Calibri"/>
          <w:b/>
          <w:sz w:val="22"/>
          <w:szCs w:val="22"/>
        </w:rPr>
        <w:pict>
          <v:shape id="AutoShape 6" o:spid="_x0000_s1030" type="#_x0000_t32" style="position:absolute;left:0;text-align:left;margin-left:-30.75pt;margin-top:-12.8pt;width:508pt;height:.25pt;z-index:4" o:connectortype="straight" strokeweight=".35mm">
            <v:stroke joinstyle="miter" endcap="square"/>
          </v:shape>
        </w:pict>
      </w:r>
      <w:r w:rsidR="00D54B7B" w:rsidRPr="00357E47">
        <w:rPr>
          <w:rFonts w:asciiTheme="minorHAnsi" w:hAnsiTheme="minorHAnsi" w:cs="Calibri"/>
          <w:b/>
          <w:sz w:val="22"/>
          <w:szCs w:val="22"/>
        </w:rPr>
        <w:t>Curriculum Vitae</w:t>
      </w:r>
    </w:p>
    <w:p w:rsidR="006A12E0" w:rsidRPr="00BF693D" w:rsidRDefault="00B152F2" w:rsidP="00771241">
      <w:pPr>
        <w:jc w:val="both"/>
        <w:rPr>
          <w:rFonts w:asciiTheme="minorHAnsi" w:hAnsiTheme="minorHAnsi" w:cs="Calibri"/>
          <w:b/>
          <w:sz w:val="22"/>
          <w:szCs w:val="22"/>
          <w:lang w:val="en-GB" w:eastAsia="en-GB"/>
        </w:rPr>
      </w:pPr>
      <w:r w:rsidRPr="00B152F2">
        <w:rPr>
          <w:rFonts w:asciiTheme="minorHAnsi" w:hAnsiTheme="minorHAnsi" w:cs="Calibri"/>
          <w:sz w:val="22"/>
          <w:szCs w:val="22"/>
        </w:rPr>
        <w:pict>
          <v:shape id="AutoShape 4" o:spid="_x0000_s1028" type="#_x0000_t32" style="position:absolute;left:0;text-align:left;margin-left:-30.75pt;margin-top:2.55pt;width:508pt;height:.25pt;z-index:2" o:connectortype="straight" strokeweight=".35mm">
            <v:stroke joinstyle="miter" endcap="square"/>
          </v:shape>
        </w:pict>
      </w:r>
      <w:r w:rsidRPr="00B152F2">
        <w:rPr>
          <w:rFonts w:asciiTheme="minorHAnsi" w:hAnsiTheme="minorHAnsi" w:cs="Calibri"/>
          <w:sz w:val="22"/>
          <w:szCs w:val="22"/>
        </w:rPr>
        <w:pict>
          <v:shape id="AutoShape 7" o:spid="_x0000_s1031" type="#_x0000_t32" style="position:absolute;left:0;text-align:left;margin-left:-30.75pt;margin-top:7.1pt;width:508pt;height:.25pt;z-index:5" o:connectortype="straight" strokeweight=".35mm">
            <v:stroke joinstyle="miter" endcap="square"/>
          </v:shape>
        </w:pict>
      </w:r>
    </w:p>
    <w:p w:rsidR="003B1222" w:rsidRPr="00BF693D" w:rsidRDefault="00D51F49" w:rsidP="00771241">
      <w:pPr>
        <w:rPr>
          <w:rFonts w:asciiTheme="minorHAnsi" w:hAnsiTheme="minorHAnsi" w:cs="Calibri"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</w:rPr>
        <w:t xml:space="preserve">Name </w:t>
      </w:r>
      <w:r w:rsidR="006A12E0" w:rsidRPr="00BF693D">
        <w:rPr>
          <w:rFonts w:asciiTheme="minorHAnsi" w:hAnsiTheme="minorHAnsi" w:cs="Calibri"/>
          <w:b/>
          <w:sz w:val="22"/>
          <w:szCs w:val="22"/>
        </w:rPr>
        <w:t>:</w:t>
      </w:r>
      <w:r w:rsidR="006374FB" w:rsidRPr="00BF693D">
        <w:rPr>
          <w:rFonts w:asciiTheme="minorHAnsi" w:hAnsiTheme="minorHAnsi" w:cs="Calibri"/>
          <w:b/>
          <w:sz w:val="22"/>
          <w:szCs w:val="22"/>
        </w:rPr>
        <w:t xml:space="preserve">    </w:t>
      </w:r>
      <w:r w:rsidR="006A12E0" w:rsidRPr="00BF693D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F2FD8" w:rsidRPr="00BF693D">
        <w:rPr>
          <w:rFonts w:asciiTheme="minorHAnsi" w:hAnsiTheme="minorHAnsi" w:cs="Calibri"/>
          <w:b/>
          <w:sz w:val="22"/>
          <w:szCs w:val="22"/>
        </w:rPr>
        <w:t>Amarnath</w:t>
      </w:r>
      <w:r w:rsidR="00CD06B6" w:rsidRPr="00BF693D">
        <w:rPr>
          <w:rFonts w:asciiTheme="minorHAnsi" w:hAnsiTheme="minorHAnsi" w:cs="Calibri"/>
          <w:b/>
          <w:sz w:val="22"/>
          <w:szCs w:val="22"/>
        </w:rPr>
        <w:t xml:space="preserve"> .</w:t>
      </w:r>
      <w:r w:rsidR="002F2FD8" w:rsidRPr="00BF693D">
        <w:rPr>
          <w:rFonts w:asciiTheme="minorHAnsi" w:hAnsiTheme="minorHAnsi" w:cs="Calibri"/>
          <w:b/>
          <w:sz w:val="22"/>
          <w:szCs w:val="22"/>
        </w:rPr>
        <w:t>N.V.T</w:t>
      </w:r>
      <w:r w:rsidR="00CD06B6" w:rsidRPr="00BF693D">
        <w:rPr>
          <w:rFonts w:asciiTheme="minorHAnsi" w:hAnsiTheme="minorHAnsi" w:cs="Calibri"/>
          <w:b/>
          <w:sz w:val="22"/>
          <w:szCs w:val="22"/>
        </w:rPr>
        <w:t xml:space="preserve"> </w:t>
      </w:r>
      <w:r w:rsidR="00CD06B6" w:rsidRPr="00BF693D">
        <w:rPr>
          <w:rFonts w:asciiTheme="minorHAnsi" w:hAnsiTheme="minorHAnsi" w:cs="Calibri"/>
          <w:b/>
          <w:sz w:val="22"/>
          <w:szCs w:val="22"/>
        </w:rPr>
        <w:tab/>
      </w:r>
      <w:r w:rsidR="00CD06B6" w:rsidRPr="00BF693D">
        <w:rPr>
          <w:rFonts w:asciiTheme="minorHAnsi" w:hAnsiTheme="minorHAnsi" w:cs="Calibri"/>
          <w:b/>
          <w:sz w:val="22"/>
          <w:szCs w:val="22"/>
        </w:rPr>
        <w:tab/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 </w:t>
      </w:r>
      <w:r w:rsidR="006374FB" w:rsidRPr="00BF693D">
        <w:rPr>
          <w:rFonts w:asciiTheme="minorHAnsi" w:hAnsiTheme="minorHAnsi" w:cs="Calibri"/>
          <w:b/>
          <w:sz w:val="22"/>
          <w:szCs w:val="22"/>
        </w:rPr>
        <w:tab/>
      </w:r>
      <w:r w:rsidR="006374FB" w:rsidRPr="00BF693D">
        <w:rPr>
          <w:rFonts w:asciiTheme="minorHAnsi" w:hAnsiTheme="minorHAnsi" w:cs="Calibri"/>
          <w:b/>
          <w:sz w:val="22"/>
          <w:szCs w:val="22"/>
        </w:rPr>
        <w:tab/>
      </w:r>
      <w:r w:rsidR="006374FB" w:rsidRPr="00BF693D">
        <w:rPr>
          <w:rFonts w:asciiTheme="minorHAnsi" w:hAnsiTheme="minorHAnsi" w:cs="Calibri"/>
          <w:b/>
          <w:sz w:val="22"/>
          <w:szCs w:val="22"/>
        </w:rPr>
        <w:tab/>
      </w:r>
      <w:r w:rsidR="00CD06B6" w:rsidRPr="00BF693D">
        <w:rPr>
          <w:rFonts w:asciiTheme="minorHAnsi" w:hAnsiTheme="minorHAnsi" w:cs="Calibri"/>
          <w:b/>
          <w:sz w:val="22"/>
          <w:szCs w:val="22"/>
        </w:rPr>
        <w:t>Mobile :No:+</w:t>
      </w:r>
      <w:r w:rsidR="00CD06B6" w:rsidRPr="00BF693D">
        <w:rPr>
          <w:rFonts w:asciiTheme="minorHAnsi" w:hAnsiTheme="minorHAnsi" w:cs="Calibri"/>
          <w:sz w:val="22"/>
          <w:szCs w:val="22"/>
        </w:rPr>
        <w:t>91</w:t>
      </w:r>
      <w:r w:rsidR="0032567E" w:rsidRPr="00BF693D">
        <w:rPr>
          <w:rFonts w:asciiTheme="minorHAnsi" w:hAnsiTheme="minorHAnsi" w:cs="Calibri"/>
          <w:sz w:val="22"/>
          <w:szCs w:val="22"/>
        </w:rPr>
        <w:t>9731415162</w:t>
      </w:r>
    </w:p>
    <w:p w:rsidR="007252D6" w:rsidRPr="00BF693D" w:rsidRDefault="00D54B7B" w:rsidP="0077124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  <w:t xml:space="preserve">   </w:t>
      </w:r>
      <w:r>
        <w:rPr>
          <w:rFonts w:asciiTheme="minorHAnsi" w:hAnsiTheme="minorHAnsi" w:cs="Calibri"/>
          <w:sz w:val="22"/>
          <w:szCs w:val="22"/>
        </w:rPr>
        <w:tab/>
      </w:r>
      <w:r w:rsidR="007252D6" w:rsidRPr="00BF693D">
        <w:rPr>
          <w:rFonts w:asciiTheme="minorHAnsi" w:hAnsiTheme="minorHAnsi" w:cs="Calibri"/>
          <w:sz w:val="22"/>
          <w:szCs w:val="22"/>
        </w:rPr>
        <w:t xml:space="preserve">     </w:t>
      </w:r>
      <w:r w:rsidR="003B1222" w:rsidRPr="00BF693D">
        <w:rPr>
          <w:rFonts w:asciiTheme="minorHAnsi" w:hAnsiTheme="minorHAnsi" w:cs="Calibri"/>
          <w:sz w:val="22"/>
          <w:szCs w:val="22"/>
        </w:rPr>
        <w:tab/>
      </w:r>
      <w:r w:rsidR="00E34BAA" w:rsidRPr="00BF693D">
        <w:rPr>
          <w:rFonts w:asciiTheme="minorHAnsi" w:hAnsiTheme="minorHAnsi" w:cs="Calibri"/>
          <w:sz w:val="22"/>
          <w:szCs w:val="22"/>
        </w:rPr>
        <w:tab/>
        <w:t xml:space="preserve"> </w:t>
      </w:r>
      <w:r w:rsidR="006A12E0" w:rsidRPr="00BF693D">
        <w:rPr>
          <w:rFonts w:asciiTheme="minorHAnsi" w:hAnsiTheme="minorHAnsi" w:cs="Calibri"/>
          <w:b/>
          <w:sz w:val="22"/>
          <w:szCs w:val="22"/>
        </w:rPr>
        <w:t>Email:</w:t>
      </w:r>
      <w:r w:rsidR="0032567E" w:rsidRPr="00BF693D">
        <w:rPr>
          <w:rStyle w:val="Hyperlink"/>
          <w:rFonts w:asciiTheme="minorHAnsi" w:hAnsiTheme="minorHAnsi" w:cs="Calibri"/>
          <w:sz w:val="22"/>
          <w:szCs w:val="22"/>
        </w:rPr>
        <w:t>vayuteja</w:t>
      </w:r>
      <w:hyperlink r:id="rId7" w:history="1">
        <w:r w:rsidR="006A12E0" w:rsidRPr="00BF693D">
          <w:rPr>
            <w:rStyle w:val="Hyperlink"/>
            <w:rFonts w:asciiTheme="minorHAnsi" w:hAnsiTheme="minorHAnsi" w:cs="Calibri"/>
            <w:sz w:val="22"/>
            <w:szCs w:val="22"/>
          </w:rPr>
          <w:t>@gmail.com</w:t>
        </w:r>
      </w:hyperlink>
    </w:p>
    <w:p w:rsidR="006A12E0" w:rsidRPr="00BF693D" w:rsidRDefault="00B152F2" w:rsidP="00771241">
      <w:pPr>
        <w:rPr>
          <w:rFonts w:asciiTheme="minorHAnsi" w:hAnsiTheme="minorHAnsi" w:cs="Calibri"/>
          <w:sz w:val="22"/>
          <w:szCs w:val="22"/>
        </w:rPr>
      </w:pPr>
      <w:r w:rsidRPr="00B152F2">
        <w:rPr>
          <w:rFonts w:asciiTheme="minorHAnsi" w:hAnsiTheme="minorHAnsi" w:cs="Calibr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75pt;margin-top:5.5pt;width:516.4pt;height:26.4pt;z-index:1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 style="mso-next-textbox:#_x0000_s1026">
              <w:txbxContent>
                <w:p w:rsidR="006A12E0" w:rsidRPr="001662B1" w:rsidRDefault="006A12E0">
                  <w:pPr>
                    <w:rPr>
                      <w:sz w:val="34"/>
                      <w:szCs w:val="34"/>
                    </w:rPr>
                  </w:pPr>
                  <w:r w:rsidRPr="001662B1">
                    <w:rPr>
                      <w:b/>
                      <w:sz w:val="22"/>
                      <w:szCs w:val="22"/>
                    </w:rPr>
                    <w:t>Career Objective:</w:t>
                  </w:r>
                </w:p>
                <w:p w:rsidR="006A12E0" w:rsidRDefault="006A12E0">
                  <w:pPr>
                    <w:rPr>
                      <w:sz w:val="32"/>
                      <w:szCs w:val="32"/>
                    </w:rPr>
                  </w:pPr>
                </w:p>
                <w:p w:rsidR="006A12E0" w:rsidRDefault="006A12E0">
                  <w:pPr>
                    <w:rPr>
                      <w:sz w:val="32"/>
                      <w:szCs w:val="32"/>
                    </w:rPr>
                  </w:pPr>
                </w:p>
                <w:p w:rsidR="006A12E0" w:rsidRDefault="006A12E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A12E0" w:rsidRPr="00BF693D">
        <w:rPr>
          <w:rFonts w:asciiTheme="minorHAnsi" w:hAnsiTheme="minorHAnsi" w:cs="Calibri"/>
          <w:b/>
          <w:sz w:val="22"/>
          <w:szCs w:val="22"/>
        </w:rPr>
        <w:t xml:space="preserve">                                       </w:t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  <w:t xml:space="preserve"> </w:t>
      </w:r>
    </w:p>
    <w:p w:rsidR="006A12E0" w:rsidRPr="00BF693D" w:rsidRDefault="006A12E0" w:rsidP="00771241">
      <w:pPr>
        <w:jc w:val="both"/>
        <w:rPr>
          <w:rFonts w:asciiTheme="minorHAnsi" w:hAnsiTheme="minorHAnsi" w:cs="Calibri"/>
          <w:sz w:val="22"/>
          <w:szCs w:val="22"/>
        </w:rPr>
      </w:pPr>
    </w:p>
    <w:p w:rsidR="00D339CF" w:rsidRPr="00BF693D" w:rsidRDefault="00D339CF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0" w:firstLine="0"/>
        <w:rPr>
          <w:rFonts w:asciiTheme="minorHAnsi" w:hAnsiTheme="minorHAnsi"/>
          <w:color w:val="333333"/>
          <w:sz w:val="22"/>
          <w:szCs w:val="22"/>
          <w:shd w:val="clear" w:color="auto" w:fill="FFFFFF"/>
        </w:rPr>
      </w:pPr>
    </w:p>
    <w:p w:rsidR="006A12E0" w:rsidRPr="00BF693D" w:rsidRDefault="00553F67" w:rsidP="0077124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To be a</w:t>
      </w:r>
      <w:r w:rsidR="00D339CF" w:rsidRPr="00BF693D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Testing professional  for </w:t>
      </w:r>
      <w:r w:rsidRPr="00F37790">
        <w:rPr>
          <w:rFonts w:ascii="Calibri" w:hAnsi="Calibri" w:cs="Arial"/>
          <w:sz w:val="22"/>
          <w:szCs w:val="22"/>
        </w:rPr>
        <w:t>technology-based organization with varied responsibilities and the potential for advancement</w:t>
      </w:r>
      <w:r>
        <w:rPr>
          <w:rFonts w:ascii="Calibri" w:hAnsi="Calibri" w:cs="Arial"/>
          <w:sz w:val="22"/>
          <w:szCs w:val="22"/>
        </w:rPr>
        <w:t xml:space="preserve"> </w:t>
      </w:r>
      <w:r w:rsidRPr="00F37790">
        <w:rPr>
          <w:rFonts w:ascii="Calibri" w:hAnsi="Calibri" w:cs="Arial"/>
          <w:sz w:val="22"/>
          <w:szCs w:val="22"/>
        </w:rPr>
        <w:t>.</w:t>
      </w:r>
    </w:p>
    <w:p w:rsidR="00D339CF" w:rsidRPr="00BF693D" w:rsidRDefault="00D339CF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0" w:firstLine="0"/>
        <w:rPr>
          <w:rFonts w:asciiTheme="minorHAnsi" w:hAnsiTheme="minorHAnsi" w:cs="Calibri"/>
          <w:sz w:val="22"/>
          <w:szCs w:val="22"/>
        </w:rPr>
      </w:pPr>
    </w:p>
    <w:p w:rsidR="006A12E0" w:rsidRPr="00BF693D" w:rsidRDefault="00B152F2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0" w:firstLine="0"/>
        <w:rPr>
          <w:rFonts w:asciiTheme="minorHAnsi" w:hAnsiTheme="minorHAnsi" w:cs="Calibri"/>
          <w:sz w:val="22"/>
          <w:szCs w:val="22"/>
          <w:lang w:val="en-GB" w:eastAsia="en-GB"/>
        </w:rPr>
      </w:pPr>
      <w:r w:rsidRPr="00B152F2">
        <w:rPr>
          <w:rFonts w:asciiTheme="minorHAnsi" w:hAnsiTheme="minorHAnsi" w:cs="Calibri"/>
          <w:sz w:val="22"/>
          <w:szCs w:val="22"/>
        </w:rPr>
        <w:pict>
          <v:shape id="_x0000_s1036" type="#_x0000_t202" style="position:absolute;left:0;text-align:left;margin-left:-31.15pt;margin-top:-4.1pt;width:519.95pt;height:22.95pt;z-index:8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>
              <w:txbxContent>
                <w:p w:rsidR="006A12E0" w:rsidRPr="001662B1" w:rsidRDefault="006A12E0">
                  <w:pPr>
                    <w:rPr>
                      <w:sz w:val="22"/>
                      <w:szCs w:val="22"/>
                    </w:rPr>
                  </w:pPr>
                  <w:r w:rsidRPr="001662B1">
                    <w:rPr>
                      <w:b/>
                      <w:sz w:val="22"/>
                      <w:szCs w:val="22"/>
                    </w:rPr>
                    <w:t>Experience</w:t>
                  </w:r>
                  <w:r w:rsidR="00EB245C" w:rsidRPr="001662B1">
                    <w:rPr>
                      <w:b/>
                      <w:sz w:val="22"/>
                      <w:szCs w:val="22"/>
                    </w:rPr>
                    <w:t xml:space="preserve"> Summary</w:t>
                  </w:r>
                  <w:r w:rsidRPr="001662B1">
                    <w:rPr>
                      <w:b/>
                      <w:sz w:val="22"/>
                      <w:szCs w:val="22"/>
                    </w:rPr>
                    <w:t xml:space="preserve">: </w:t>
                  </w:r>
                </w:p>
              </w:txbxContent>
            </v:textbox>
          </v:shape>
        </w:pict>
      </w:r>
    </w:p>
    <w:p w:rsidR="00EB245C" w:rsidRPr="00BF693D" w:rsidRDefault="00EB245C" w:rsidP="00771241">
      <w:pPr>
        <w:pStyle w:val="ListParagraph"/>
        <w:ind w:left="0" w:firstLine="360"/>
        <w:jc w:val="both"/>
        <w:rPr>
          <w:rFonts w:asciiTheme="minorHAnsi" w:hAnsiTheme="minorHAnsi" w:cs="Calibri"/>
          <w:sz w:val="22"/>
          <w:szCs w:val="22"/>
        </w:rPr>
      </w:pPr>
    </w:p>
    <w:p w:rsidR="006A12E0" w:rsidRPr="00BF693D" w:rsidRDefault="009F4BBA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rPr>
          <w:rFonts w:asciiTheme="minorHAnsi" w:hAnsiTheme="minorHAnsi" w:cs="Calibri"/>
          <w:b/>
          <w:sz w:val="22"/>
          <w:szCs w:val="22"/>
        </w:rPr>
      </w:pPr>
      <w:r w:rsidRPr="00BF693D">
        <w:rPr>
          <w:rFonts w:asciiTheme="minorHAnsi" w:hAnsiTheme="minorHAnsi" w:cs="Calibri"/>
          <w:b/>
          <w:bCs/>
          <w:sz w:val="22"/>
          <w:szCs w:val="22"/>
          <w:u w:val="single"/>
        </w:rPr>
        <w:t>Company</w:t>
      </w:r>
      <w:r w:rsidRPr="00BF693D">
        <w:rPr>
          <w:rFonts w:asciiTheme="minorHAnsi" w:hAnsiTheme="minorHAnsi" w:cs="Calibri"/>
          <w:sz w:val="22"/>
          <w:szCs w:val="22"/>
        </w:rPr>
        <w:t>:</w:t>
      </w:r>
      <w:r w:rsidR="00EB245C" w:rsidRPr="00BF693D">
        <w:rPr>
          <w:rFonts w:asciiTheme="minorHAnsi" w:hAnsiTheme="minorHAnsi" w:cs="Calibri"/>
          <w:b/>
          <w:sz w:val="22"/>
          <w:szCs w:val="22"/>
        </w:rPr>
        <w:t xml:space="preserve"> Infosys 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Ltd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 xml:space="preserve">           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ab/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 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 xml:space="preserve">                                       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 </w:t>
      </w:r>
      <w:r w:rsidRPr="00BF693D">
        <w:rPr>
          <w:rFonts w:asciiTheme="minorHAnsi" w:hAnsiTheme="minorHAnsi" w:cs="Calibri"/>
          <w:b/>
          <w:sz w:val="22"/>
          <w:szCs w:val="22"/>
          <w:u w:val="single"/>
        </w:rPr>
        <w:t>From</w:t>
      </w:r>
      <w:r w:rsidRPr="00BF693D">
        <w:rPr>
          <w:rFonts w:asciiTheme="minorHAnsi" w:hAnsiTheme="minorHAnsi" w:cs="Calibri"/>
          <w:b/>
          <w:sz w:val="22"/>
          <w:szCs w:val="22"/>
        </w:rPr>
        <w:t>: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>May</w:t>
      </w:r>
      <w:r w:rsidRPr="00BF693D">
        <w:rPr>
          <w:rFonts w:asciiTheme="minorHAnsi" w:hAnsiTheme="minorHAnsi" w:cs="Calibri"/>
          <w:b/>
          <w:sz w:val="22"/>
          <w:szCs w:val="22"/>
        </w:rPr>
        <w:t>-201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>4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- till date</w:t>
      </w:r>
    </w:p>
    <w:p w:rsidR="009F4BBA" w:rsidRPr="00BF693D" w:rsidRDefault="009F4BBA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rPr>
          <w:rFonts w:asciiTheme="minorHAnsi" w:hAnsiTheme="minorHAnsi" w:cs="Calibri"/>
          <w:b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  <w:u w:val="single"/>
        </w:rPr>
        <w:t>Experience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: 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>2.</w:t>
      </w:r>
      <w:r w:rsidR="00771241">
        <w:rPr>
          <w:rFonts w:asciiTheme="minorHAnsi" w:hAnsiTheme="minorHAnsi" w:cs="Calibri"/>
          <w:b/>
          <w:sz w:val="22"/>
          <w:szCs w:val="22"/>
        </w:rPr>
        <w:t>5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+ yrs </w:t>
      </w:r>
    </w:p>
    <w:p w:rsidR="009F4BBA" w:rsidRPr="00BF693D" w:rsidRDefault="009F4BBA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rPr>
          <w:rFonts w:asciiTheme="minorHAnsi" w:hAnsiTheme="minorHAnsi" w:cs="Calibri"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  <w:u w:val="single"/>
        </w:rPr>
        <w:t>Designation</w:t>
      </w:r>
      <w:r w:rsidR="00D339CF" w:rsidRPr="00BF693D">
        <w:rPr>
          <w:rFonts w:asciiTheme="minorHAnsi" w:hAnsiTheme="minorHAnsi" w:cs="Calibri"/>
          <w:b/>
          <w:sz w:val="22"/>
          <w:szCs w:val="22"/>
        </w:rPr>
        <w:t>: Automation Test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 Engineer</w:t>
      </w:r>
    </w:p>
    <w:p w:rsidR="00D339CF" w:rsidRDefault="006D4B6E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F693D">
        <w:rPr>
          <w:rFonts w:asciiTheme="minorHAnsi" w:hAnsiTheme="minorHAnsi"/>
          <w:sz w:val="22"/>
          <w:szCs w:val="22"/>
        </w:rPr>
        <w:t>E</w:t>
      </w:r>
      <w:r w:rsidR="00D339CF" w:rsidRPr="00BF693D">
        <w:rPr>
          <w:rFonts w:asciiTheme="minorHAnsi" w:hAnsiTheme="minorHAnsi"/>
          <w:sz w:val="22"/>
          <w:szCs w:val="22"/>
        </w:rPr>
        <w:t>xperience in Sof</w:t>
      </w:r>
      <w:r w:rsidR="00C52CAE">
        <w:rPr>
          <w:rFonts w:asciiTheme="minorHAnsi" w:hAnsiTheme="minorHAnsi"/>
          <w:sz w:val="22"/>
          <w:szCs w:val="22"/>
        </w:rPr>
        <w:t xml:space="preserve">tware Testing with expertise for </w:t>
      </w:r>
      <w:r w:rsidR="00D339CF" w:rsidRPr="00BF693D">
        <w:rPr>
          <w:rFonts w:asciiTheme="minorHAnsi" w:hAnsiTheme="minorHAnsi"/>
          <w:sz w:val="22"/>
          <w:szCs w:val="22"/>
        </w:rPr>
        <w:t xml:space="preserve">Automation with </w:t>
      </w:r>
      <w:r w:rsidR="00D339CF" w:rsidRPr="00077936">
        <w:rPr>
          <w:rFonts w:asciiTheme="minorHAnsi" w:hAnsiTheme="minorHAnsi"/>
          <w:b/>
          <w:bCs/>
          <w:sz w:val="22"/>
          <w:szCs w:val="22"/>
        </w:rPr>
        <w:t xml:space="preserve">Selenium </w:t>
      </w:r>
      <w:r w:rsidR="001120A2" w:rsidRPr="00077936">
        <w:rPr>
          <w:rFonts w:asciiTheme="minorHAnsi" w:hAnsiTheme="minorHAnsi"/>
          <w:b/>
          <w:bCs/>
          <w:sz w:val="22"/>
          <w:szCs w:val="22"/>
        </w:rPr>
        <w:t>Web Driver</w:t>
      </w:r>
      <w:r w:rsidRPr="00077936">
        <w:rPr>
          <w:rFonts w:asciiTheme="minorHAnsi" w:hAnsiTheme="minorHAnsi"/>
          <w:b/>
          <w:bCs/>
          <w:sz w:val="22"/>
          <w:szCs w:val="22"/>
        </w:rPr>
        <w:t>, QTP</w:t>
      </w:r>
      <w:r w:rsidRPr="00BF693D">
        <w:rPr>
          <w:rFonts w:asciiTheme="minorHAnsi" w:hAnsiTheme="minorHAnsi"/>
          <w:sz w:val="22"/>
          <w:szCs w:val="22"/>
        </w:rPr>
        <w:t xml:space="preserve"> </w:t>
      </w:r>
      <w:r w:rsidR="009C44BD">
        <w:rPr>
          <w:rFonts w:asciiTheme="minorHAnsi" w:hAnsiTheme="minorHAnsi"/>
          <w:sz w:val="22"/>
          <w:szCs w:val="22"/>
        </w:rPr>
        <w:t xml:space="preserve"> </w:t>
      </w:r>
      <w:r w:rsidR="00D339CF" w:rsidRPr="00BF693D">
        <w:rPr>
          <w:rFonts w:asciiTheme="minorHAnsi" w:hAnsiTheme="minorHAnsi"/>
          <w:sz w:val="22"/>
          <w:szCs w:val="22"/>
        </w:rPr>
        <w:t xml:space="preserve">and </w:t>
      </w:r>
      <w:r w:rsidRPr="00BF693D">
        <w:rPr>
          <w:rFonts w:asciiTheme="minorHAnsi" w:hAnsiTheme="minorHAnsi"/>
          <w:sz w:val="22"/>
          <w:szCs w:val="22"/>
        </w:rPr>
        <w:t xml:space="preserve"> </w:t>
      </w:r>
      <w:r w:rsidR="00D339CF" w:rsidRPr="00BF693D">
        <w:rPr>
          <w:rFonts w:asciiTheme="minorHAnsi" w:hAnsiTheme="minorHAnsi"/>
          <w:sz w:val="22"/>
          <w:szCs w:val="22"/>
        </w:rPr>
        <w:t>Manual Testing</w:t>
      </w:r>
    </w:p>
    <w:p w:rsidR="00C52CAE" w:rsidRPr="00BF693D" w:rsidRDefault="00C52CAE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Used Structured VBA and Object Oriented JAVA for programming </w:t>
      </w:r>
      <w:r w:rsidR="00D62E37">
        <w:rPr>
          <w:rFonts w:asciiTheme="minorHAnsi" w:hAnsiTheme="minorHAnsi"/>
          <w:sz w:val="22"/>
          <w:szCs w:val="22"/>
        </w:rPr>
        <w:t>.</w:t>
      </w:r>
    </w:p>
    <w:p w:rsidR="00D339CF" w:rsidRDefault="00D339CF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F693D">
        <w:rPr>
          <w:rFonts w:asciiTheme="minorHAnsi" w:hAnsiTheme="minorHAnsi"/>
          <w:sz w:val="22"/>
          <w:szCs w:val="22"/>
        </w:rPr>
        <w:t>Involved in Black Box Testing: Functional, Regression, Smoke Testing</w:t>
      </w:r>
      <w:r w:rsidR="00FA0B38">
        <w:rPr>
          <w:rFonts w:asciiTheme="minorHAnsi" w:hAnsiTheme="minorHAnsi"/>
          <w:sz w:val="22"/>
          <w:szCs w:val="22"/>
        </w:rPr>
        <w:t>.</w:t>
      </w:r>
    </w:p>
    <w:p w:rsidR="00663CC0" w:rsidRPr="00663CC0" w:rsidRDefault="00663CC0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663CC0">
        <w:rPr>
          <w:rFonts w:asciiTheme="minorHAnsi" w:hAnsiTheme="minorHAnsi"/>
          <w:sz w:val="22"/>
          <w:szCs w:val="22"/>
        </w:rPr>
        <w:t>Experienced in Testing of both Client-Server &amp; Web based Applications.</w:t>
      </w:r>
    </w:p>
    <w:p w:rsidR="001662B1" w:rsidRDefault="00663CC0" w:rsidP="00771241">
      <w:pPr>
        <w:pStyle w:val="ListParagraph"/>
        <w:numPr>
          <w:ilvl w:val="0"/>
          <w:numId w:val="13"/>
        </w:numPr>
        <w:tabs>
          <w:tab w:val="left" w:pos="420"/>
        </w:tabs>
        <w:suppressAutoHyphens w:val="0"/>
        <w:ind w:right="-1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Creation and </w:t>
      </w:r>
      <w:r w:rsidR="001662B1" w:rsidRPr="00BF693D">
        <w:rPr>
          <w:rFonts w:asciiTheme="minorHAnsi" w:hAnsiTheme="minorHAnsi" w:cstheme="minorHAnsi"/>
          <w:sz w:val="22"/>
          <w:szCs w:val="22"/>
        </w:rPr>
        <w:t xml:space="preserve">Execution of test scripts on </w:t>
      </w:r>
      <w:r w:rsidR="001662B1" w:rsidRPr="00BF693D">
        <w:rPr>
          <w:rFonts w:asciiTheme="minorHAnsi" w:hAnsiTheme="minorHAnsi" w:cstheme="minorHAnsi"/>
          <w:b/>
          <w:sz w:val="22"/>
          <w:szCs w:val="22"/>
        </w:rPr>
        <w:t>IE &amp; Chrome</w:t>
      </w:r>
      <w:r w:rsidR="001662B1" w:rsidRPr="00BF693D">
        <w:rPr>
          <w:rFonts w:asciiTheme="minorHAnsi" w:hAnsiTheme="minorHAnsi" w:cstheme="minorHAnsi"/>
          <w:sz w:val="22"/>
          <w:szCs w:val="22"/>
        </w:rPr>
        <w:t xml:space="preserve"> Browsers</w:t>
      </w:r>
      <w:r w:rsidR="008C1ACD">
        <w:rPr>
          <w:rFonts w:asciiTheme="minorHAnsi" w:hAnsiTheme="minorHAnsi" w:cstheme="minorHAnsi"/>
          <w:sz w:val="22"/>
          <w:szCs w:val="22"/>
        </w:rPr>
        <w:t xml:space="preserve"> and </w:t>
      </w:r>
      <w:r w:rsidR="008C1ACD" w:rsidRPr="008C1ACD">
        <w:rPr>
          <w:rFonts w:asciiTheme="minorHAnsi" w:hAnsiTheme="minorHAnsi" w:cstheme="minorHAnsi"/>
          <w:b/>
          <w:sz w:val="22"/>
          <w:szCs w:val="22"/>
        </w:rPr>
        <w:t>Mainframe</w:t>
      </w:r>
      <w:r w:rsidR="008C1ACD">
        <w:rPr>
          <w:rFonts w:asciiTheme="minorHAnsi" w:hAnsiTheme="minorHAnsi" w:cstheme="minorHAnsi"/>
          <w:sz w:val="22"/>
          <w:szCs w:val="22"/>
        </w:rPr>
        <w:t xml:space="preserve"> applications</w:t>
      </w:r>
    </w:p>
    <w:p w:rsidR="00D62E37" w:rsidRDefault="00D62E37" w:rsidP="00771241">
      <w:pPr>
        <w:pStyle w:val="ResumeBodyChar"/>
        <w:numPr>
          <w:ilvl w:val="0"/>
          <w:numId w:val="13"/>
        </w:numPr>
        <w:rPr>
          <w:rFonts w:ascii="Calibri" w:hAnsi="Calibri"/>
          <w:color w:val="000000"/>
          <w:sz w:val="22"/>
          <w:szCs w:val="22"/>
        </w:rPr>
      </w:pPr>
      <w:r w:rsidRPr="00706772">
        <w:rPr>
          <w:rFonts w:ascii="Calibri" w:hAnsi="Calibri"/>
          <w:color w:val="000000"/>
          <w:sz w:val="22"/>
          <w:szCs w:val="22"/>
        </w:rPr>
        <w:t xml:space="preserve">Experienced in writing </w:t>
      </w:r>
      <w:r w:rsidRPr="00706772">
        <w:rPr>
          <w:rFonts w:ascii="Calibri" w:hAnsi="Calibri"/>
          <w:b/>
          <w:color w:val="000000"/>
          <w:sz w:val="22"/>
          <w:szCs w:val="22"/>
        </w:rPr>
        <w:t>SQL</w:t>
      </w:r>
      <w:r w:rsidRPr="00706772">
        <w:rPr>
          <w:rFonts w:ascii="Calibri" w:hAnsi="Calibri"/>
          <w:color w:val="000000"/>
          <w:sz w:val="22"/>
          <w:szCs w:val="22"/>
        </w:rPr>
        <w:t xml:space="preserve"> Queries.</w:t>
      </w:r>
    </w:p>
    <w:p w:rsidR="00836CFB" w:rsidRPr="00D62E37" w:rsidRDefault="00836CFB" w:rsidP="00771241">
      <w:pPr>
        <w:pStyle w:val="ResumeBodyChar"/>
        <w:numPr>
          <w:ilvl w:val="0"/>
          <w:numId w:val="13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Exposure to use </w:t>
      </w:r>
      <w:r w:rsidRPr="00FA0B38">
        <w:rPr>
          <w:rFonts w:ascii="Calibri" w:hAnsi="Calibri"/>
          <w:b/>
          <w:color w:val="000000"/>
          <w:sz w:val="22"/>
          <w:szCs w:val="22"/>
        </w:rPr>
        <w:t xml:space="preserve">Cucumber </w:t>
      </w:r>
      <w:r>
        <w:rPr>
          <w:rFonts w:ascii="Calibri" w:hAnsi="Calibri"/>
          <w:color w:val="000000"/>
          <w:sz w:val="22"/>
          <w:szCs w:val="22"/>
        </w:rPr>
        <w:t xml:space="preserve">for execution of </w:t>
      </w:r>
      <w:r w:rsidRPr="00FA0B38">
        <w:rPr>
          <w:rFonts w:ascii="Calibri" w:hAnsi="Calibri"/>
          <w:b/>
          <w:color w:val="000000"/>
          <w:sz w:val="22"/>
          <w:szCs w:val="22"/>
        </w:rPr>
        <w:t>Java</w:t>
      </w:r>
      <w:r>
        <w:rPr>
          <w:rFonts w:ascii="Calibri" w:hAnsi="Calibri"/>
          <w:color w:val="000000"/>
          <w:sz w:val="22"/>
          <w:szCs w:val="22"/>
        </w:rPr>
        <w:t xml:space="preserve"> Scripts.</w:t>
      </w:r>
    </w:p>
    <w:p w:rsidR="00D339CF" w:rsidRPr="00BF693D" w:rsidRDefault="00D339CF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F693D">
        <w:rPr>
          <w:rFonts w:asciiTheme="minorHAnsi" w:hAnsiTheme="minorHAnsi"/>
          <w:sz w:val="22"/>
          <w:szCs w:val="22"/>
        </w:rPr>
        <w:t xml:space="preserve">Good Understanding of Software Development Life Cycle (SDLC), Software Testing Life Cycle(STLC), Bug </w:t>
      </w:r>
      <w:r w:rsidRPr="00BF693D">
        <w:rPr>
          <w:rFonts w:asciiTheme="minorHAnsi" w:hAnsiTheme="minorHAnsi" w:cs="Calibri"/>
          <w:sz w:val="22"/>
          <w:szCs w:val="22"/>
        </w:rPr>
        <w:t>Life Cycle, Traceability Matrix</w:t>
      </w:r>
    </w:p>
    <w:p w:rsidR="00D339CF" w:rsidRPr="00BF693D" w:rsidRDefault="00D339CF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F693D">
        <w:rPr>
          <w:rFonts w:asciiTheme="minorHAnsi" w:hAnsiTheme="minorHAnsi"/>
          <w:sz w:val="22"/>
          <w:szCs w:val="22"/>
        </w:rPr>
        <w:t>Good experience in System Testing, System Integration Testing, Re</w:t>
      </w:r>
      <w:r w:rsidR="00771241">
        <w:rPr>
          <w:rFonts w:asciiTheme="minorHAnsi" w:hAnsiTheme="minorHAnsi"/>
          <w:sz w:val="22"/>
          <w:szCs w:val="22"/>
        </w:rPr>
        <w:t xml:space="preserve">gression Testing </w:t>
      </w:r>
    </w:p>
    <w:p w:rsidR="00D339CF" w:rsidRDefault="00D339CF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F693D">
        <w:rPr>
          <w:rFonts w:asciiTheme="minorHAnsi" w:hAnsiTheme="minorHAnsi"/>
          <w:sz w:val="22"/>
          <w:szCs w:val="22"/>
        </w:rPr>
        <w:t>Good in requirement gathering and interacting with onshore team</w:t>
      </w:r>
    </w:p>
    <w:p w:rsidR="00202654" w:rsidRDefault="003277EE" w:rsidP="00771241">
      <w:pPr>
        <w:pStyle w:val="ListParagraph"/>
        <w:numPr>
          <w:ilvl w:val="0"/>
          <w:numId w:val="13"/>
        </w:numPr>
        <w:suppressAutoHyphens w:val="0"/>
        <w:spacing w:after="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as an Administrator for Test Management tool ALM .</w:t>
      </w:r>
    </w:p>
    <w:p w:rsidR="00202654" w:rsidRPr="00202654" w:rsidRDefault="00B152F2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GB" w:eastAsia="en-GB" w:bidi="te-IN"/>
        </w:rPr>
        <w:pict>
          <v:shape id="_x0000_s1047" type="#_x0000_t202" style="position:absolute;left:0;text-align:left;margin-left:-28.4pt;margin-top:13.2pt;width:517.2pt;height:22.55pt;z-index:12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 style="mso-next-textbox:#_x0000_s1047">
              <w:txbxContent>
                <w:p w:rsidR="00202654" w:rsidRPr="001A0151" w:rsidRDefault="00202654" w:rsidP="0020265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Educational Profile:</w:t>
                  </w:r>
                </w:p>
              </w:txbxContent>
            </v:textbox>
          </v:shape>
        </w:pict>
      </w:r>
    </w:p>
    <w:p w:rsidR="00E34BAA" w:rsidRDefault="00E34BAA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D54B7B" w:rsidRDefault="00D54B7B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202654" w:rsidRPr="00BF693D" w:rsidRDefault="00202654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0" w:firstLine="0"/>
        <w:rPr>
          <w:rFonts w:asciiTheme="minorHAnsi" w:eastAsia="Arial" w:hAnsiTheme="minorHAnsi" w:cs="Calibri"/>
          <w:b/>
          <w:sz w:val="22"/>
          <w:szCs w:val="22"/>
        </w:rPr>
      </w:pPr>
    </w:p>
    <w:p w:rsidR="00202654" w:rsidRPr="00BF693D" w:rsidRDefault="00202654" w:rsidP="00771241">
      <w:pPr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asciiTheme="minorHAnsi" w:eastAsia="SymbolMT" w:hAnsiTheme="minorHAnsi" w:cs="Calibri"/>
          <w:b/>
          <w:bCs/>
          <w:sz w:val="22"/>
          <w:szCs w:val="22"/>
        </w:rPr>
      </w:pP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>Bachelor of Engineering :</w:t>
      </w:r>
      <w:r w:rsidRPr="00BF693D">
        <w:rPr>
          <w:rFonts w:asciiTheme="minorHAnsi" w:eastAsia="SymbolMT" w:hAnsiTheme="minorHAnsi" w:cs="Calibri"/>
          <w:sz w:val="22"/>
          <w:szCs w:val="22"/>
        </w:rPr>
        <w:t xml:space="preserve"> in Electronics and Communication from  Anil </w:t>
      </w:r>
      <w:proofErr w:type="spellStart"/>
      <w:r w:rsidRPr="00BF693D">
        <w:rPr>
          <w:rFonts w:asciiTheme="minorHAnsi" w:eastAsia="SymbolMT" w:hAnsiTheme="minorHAnsi" w:cs="Calibri"/>
          <w:sz w:val="22"/>
          <w:szCs w:val="22"/>
        </w:rPr>
        <w:t>Neerukonda</w:t>
      </w:r>
      <w:proofErr w:type="spellEnd"/>
      <w:r w:rsidRPr="00BF693D">
        <w:rPr>
          <w:rFonts w:asciiTheme="minorHAnsi" w:eastAsia="SymbolMT" w:hAnsiTheme="minorHAnsi" w:cs="Calibri"/>
          <w:sz w:val="22"/>
          <w:szCs w:val="22"/>
        </w:rPr>
        <w:t xml:space="preserve"> Institute of Technology and Sciences(ANITS) Andhra University, during the year 2010 to 2014 with an aggregate of </w:t>
      </w: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>91.1%</w:t>
      </w:r>
    </w:p>
    <w:p w:rsidR="00202654" w:rsidRPr="00BF693D" w:rsidRDefault="00202654" w:rsidP="00771241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asciiTheme="minorHAnsi" w:eastAsia="SymbolMT" w:hAnsiTheme="minorHAnsi" w:cs="Calibri"/>
          <w:b/>
          <w:bCs/>
          <w:sz w:val="22"/>
          <w:szCs w:val="22"/>
        </w:rPr>
      </w:pP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 xml:space="preserve">Board of Intermediate Education: </w:t>
      </w:r>
      <w:r w:rsidRPr="00BF693D">
        <w:rPr>
          <w:rFonts w:asciiTheme="minorHAnsi" w:eastAsia="SymbolMT" w:hAnsiTheme="minorHAnsi" w:cs="Calibri"/>
          <w:sz w:val="22"/>
          <w:szCs w:val="22"/>
        </w:rPr>
        <w:t>N.R.I academy, Guntur, March 2010</w:t>
      </w:r>
      <w:r w:rsidRPr="00BF693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F693D">
        <w:rPr>
          <w:rFonts w:asciiTheme="minorHAnsi" w:eastAsia="SymbolMT" w:hAnsiTheme="minorHAnsi" w:cs="Calibri"/>
          <w:sz w:val="22"/>
          <w:szCs w:val="22"/>
        </w:rPr>
        <w:t xml:space="preserve">with an aggregate of </w:t>
      </w: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>96.7%.</w:t>
      </w:r>
    </w:p>
    <w:p w:rsidR="00202654" w:rsidRPr="00BF693D" w:rsidRDefault="00202654" w:rsidP="00771241">
      <w:pPr>
        <w:numPr>
          <w:ilvl w:val="0"/>
          <w:numId w:val="15"/>
        </w:numPr>
        <w:suppressAutoHyphens w:val="0"/>
        <w:autoSpaceDE w:val="0"/>
        <w:autoSpaceDN w:val="0"/>
        <w:adjustRightInd w:val="0"/>
        <w:jc w:val="both"/>
        <w:rPr>
          <w:rFonts w:asciiTheme="minorHAnsi" w:eastAsia="SymbolMT" w:hAnsiTheme="minorHAnsi" w:cs="Calibri"/>
          <w:b/>
          <w:bCs/>
          <w:sz w:val="22"/>
          <w:szCs w:val="22"/>
        </w:rPr>
      </w:pP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 xml:space="preserve">Board of Secondary Education: </w:t>
      </w:r>
      <w:r w:rsidRPr="00BF693D">
        <w:rPr>
          <w:rFonts w:asciiTheme="minorHAnsi" w:eastAsia="SymbolMT" w:hAnsiTheme="minorHAnsi" w:cs="Calibri"/>
          <w:sz w:val="22"/>
          <w:szCs w:val="22"/>
        </w:rPr>
        <w:t xml:space="preserve">FLORA public School, </w:t>
      </w:r>
      <w:proofErr w:type="spellStart"/>
      <w:r w:rsidRPr="00BF693D">
        <w:rPr>
          <w:rFonts w:asciiTheme="minorHAnsi" w:eastAsia="SymbolMT" w:hAnsiTheme="minorHAnsi" w:cs="Calibri"/>
          <w:sz w:val="22"/>
          <w:szCs w:val="22"/>
        </w:rPr>
        <w:t>Vuyyuru</w:t>
      </w:r>
      <w:proofErr w:type="spellEnd"/>
      <w:r w:rsidRPr="00BF693D">
        <w:rPr>
          <w:rFonts w:asciiTheme="minorHAnsi" w:eastAsia="SymbolMT" w:hAnsiTheme="minorHAnsi" w:cs="Calibri"/>
          <w:sz w:val="22"/>
          <w:szCs w:val="22"/>
        </w:rPr>
        <w:t xml:space="preserve">, March 2008  with an aggregate of </w:t>
      </w:r>
      <w:r w:rsidRPr="00BF693D">
        <w:rPr>
          <w:rFonts w:asciiTheme="minorHAnsi" w:eastAsia="SymbolMT" w:hAnsiTheme="minorHAnsi" w:cs="Calibri"/>
          <w:b/>
          <w:bCs/>
          <w:sz w:val="22"/>
          <w:szCs w:val="22"/>
        </w:rPr>
        <w:t>90%</w:t>
      </w:r>
    </w:p>
    <w:p w:rsidR="00202654" w:rsidRDefault="00202654" w:rsidP="00771241">
      <w:pPr>
        <w:pStyle w:val="ListParagraph"/>
        <w:suppressAutoHyphens w:val="0"/>
        <w:rPr>
          <w:rFonts w:asciiTheme="minorHAnsi" w:hAnsiTheme="minorHAnsi" w:cs="Calibri"/>
          <w:sz w:val="22"/>
          <w:szCs w:val="22"/>
        </w:rPr>
      </w:pPr>
    </w:p>
    <w:p w:rsidR="00202654" w:rsidRDefault="00202654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202654" w:rsidRDefault="00202654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202654" w:rsidRDefault="00202654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771241" w:rsidRPr="00BF693D" w:rsidRDefault="00771241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</w:p>
    <w:p w:rsidR="00D54B7B" w:rsidRPr="00BF693D" w:rsidRDefault="00B152F2" w:rsidP="00771241">
      <w:pPr>
        <w:pStyle w:val="ListParagraph"/>
        <w:suppressAutoHyphens w:val="0"/>
        <w:spacing w:after="160"/>
        <w:rPr>
          <w:rFonts w:asciiTheme="minorHAnsi" w:hAnsiTheme="minorHAnsi"/>
          <w:sz w:val="22"/>
          <w:szCs w:val="22"/>
        </w:rPr>
      </w:pPr>
      <w:r w:rsidRPr="00B152F2">
        <w:rPr>
          <w:rFonts w:asciiTheme="minorHAnsi" w:hAnsiTheme="minorHAnsi" w:cs="Calibri"/>
          <w:noProof/>
          <w:sz w:val="22"/>
          <w:szCs w:val="22"/>
          <w:lang w:val="en-GB" w:eastAsia="en-GB"/>
        </w:rPr>
        <w:pict>
          <v:shape id="_x0000_s1041" type="#_x0000_t202" style="position:absolute;left:0;text-align:left;margin-left:-31.15pt;margin-top:.15pt;width:513.45pt;height:22.05pt;z-index:9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>
              <w:txbxContent>
                <w:p w:rsidR="00D54B7B" w:rsidRPr="001A0151" w:rsidRDefault="00D54B7B" w:rsidP="00D54B7B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1120A2">
                    <w:rPr>
                      <w:b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Testing</w:t>
                  </w: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Skill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Set</w:t>
                  </w: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:</w:t>
                  </w:r>
                </w:p>
                <w:p w:rsidR="00D54B7B" w:rsidRDefault="00D54B7B" w:rsidP="00D54B7B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D54B7B" w:rsidRDefault="00D54B7B" w:rsidP="00771241">
      <w:pPr>
        <w:pStyle w:val="ListParagraph"/>
        <w:ind w:left="0" w:firstLine="360"/>
        <w:jc w:val="both"/>
        <w:rPr>
          <w:rFonts w:asciiTheme="minorHAnsi" w:hAnsiTheme="minorHAnsi" w:cs="Calibri"/>
          <w:sz w:val="22"/>
          <w:szCs w:val="22"/>
        </w:rPr>
      </w:pPr>
    </w:p>
    <w:p w:rsidR="00D62E37" w:rsidRDefault="00D62E37" w:rsidP="00771241">
      <w:pPr>
        <w:pStyle w:val="ListParagraph"/>
        <w:ind w:left="0" w:firstLine="360"/>
        <w:jc w:val="both"/>
        <w:rPr>
          <w:rFonts w:asciiTheme="minorHAnsi" w:hAnsiTheme="minorHAnsi" w:cs="Calibri"/>
          <w:sz w:val="22"/>
          <w:szCs w:val="22"/>
        </w:rPr>
      </w:pPr>
    </w:p>
    <w:tbl>
      <w:tblPr>
        <w:tblW w:w="8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97"/>
        <w:gridCol w:w="5643"/>
      </w:tblGrid>
      <w:tr w:rsidR="00D54B7B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D54B7B" w:rsidRPr="003B44DF" w:rsidRDefault="00663CC0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="00D54B7B" w:rsidRPr="003B44DF">
              <w:rPr>
                <w:rFonts w:ascii="Calibri" w:hAnsi="Calibri" w:cs="Calibri"/>
                <w:b/>
                <w:bCs/>
                <w:sz w:val="22"/>
                <w:szCs w:val="22"/>
              </w:rPr>
              <w:t>kills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</w:p>
        </w:tc>
      </w:tr>
      <w:tr w:rsidR="00061587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061587" w:rsidRPr="003B44DF" w:rsidRDefault="00061587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Testing </w:t>
            </w:r>
          </w:p>
        </w:tc>
        <w:tc>
          <w:tcPr>
            <w:tcW w:w="5643" w:type="dxa"/>
          </w:tcPr>
          <w:p w:rsidR="00061587" w:rsidRPr="003B44DF" w:rsidRDefault="00061587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061587">
              <w:rPr>
                <w:rFonts w:ascii="Calibri" w:hAnsi="Calibri" w:cs="Calibri"/>
                <w:sz w:val="22"/>
                <w:szCs w:val="22"/>
              </w:rPr>
              <w:t>Manual and Automation</w:t>
            </w:r>
          </w:p>
        </w:tc>
      </w:tr>
      <w:tr w:rsidR="00D54B7B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Automation</w:t>
            </w:r>
            <w:r w:rsidRPr="003B44D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Tools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QTP/UFT, SELENIUM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WebDriver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842BD">
              <w:rPr>
                <w:rFonts w:ascii="Calibri" w:hAnsi="Calibri" w:cs="Calibri"/>
                <w:sz w:val="22"/>
                <w:szCs w:val="22"/>
              </w:rPr>
              <w:t xml:space="preserve"> Cucumber</w:t>
            </w:r>
            <w:r w:rsidR="0044484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444841">
              <w:rPr>
                <w:rFonts w:ascii="Calibri" w:hAnsi="Calibri" w:cs="Calibri"/>
                <w:sz w:val="22"/>
                <w:szCs w:val="22"/>
              </w:rPr>
              <w:t>Appium</w:t>
            </w:r>
            <w:proofErr w:type="spellEnd"/>
          </w:p>
        </w:tc>
      </w:tr>
      <w:tr w:rsidR="00061587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061587" w:rsidRPr="003B44DF" w:rsidRDefault="00A842BD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Automation Framew</w:t>
            </w:r>
            <w:r w:rsidR="00061587">
              <w:rPr>
                <w:rFonts w:ascii="Calibri" w:hAnsi="Calibri" w:cs="Calibri"/>
                <w:b/>
                <w:sz w:val="22"/>
                <w:szCs w:val="22"/>
              </w:rPr>
              <w:t>orks</w:t>
            </w:r>
          </w:p>
        </w:tc>
        <w:tc>
          <w:tcPr>
            <w:tcW w:w="5643" w:type="dxa"/>
          </w:tcPr>
          <w:p w:rsidR="00061587" w:rsidRDefault="00A842BD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KeyWord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DataDriven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842BD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A842BD" w:rsidRDefault="00A842BD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Testing Frameworks</w:t>
            </w:r>
          </w:p>
        </w:tc>
        <w:tc>
          <w:tcPr>
            <w:tcW w:w="5643" w:type="dxa"/>
          </w:tcPr>
          <w:p w:rsidR="00A842BD" w:rsidRDefault="00A842BD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TestNG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JUnit</w:t>
            </w:r>
            <w:proofErr w:type="spellEnd"/>
          </w:p>
        </w:tc>
      </w:tr>
      <w:tr w:rsidR="00D54B7B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bCs/>
                <w:sz w:val="22"/>
                <w:szCs w:val="22"/>
              </w:rPr>
              <w:t>Web Technologies</w:t>
            </w:r>
            <w:r w:rsidRPr="003B44DF">
              <w:rPr>
                <w:rFonts w:ascii="Calibri" w:hAnsi="Calibri" w:cs="Calibri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sz w:val="22"/>
                <w:szCs w:val="22"/>
              </w:rPr>
            </w:pPr>
            <w:r w:rsidRPr="003B44DF">
              <w:rPr>
                <w:rFonts w:ascii="Calibri" w:hAnsi="Calibri" w:cs="Calibri"/>
                <w:sz w:val="22"/>
                <w:szCs w:val="22"/>
              </w:rPr>
              <w:t xml:space="preserve">XML,HTML </w:t>
            </w:r>
          </w:p>
        </w:tc>
      </w:tr>
      <w:tr w:rsidR="00D54B7B" w:rsidRPr="003B44DF" w:rsidTr="009F47EE">
        <w:trPr>
          <w:cantSplit/>
          <w:trHeight w:val="151"/>
          <w:tblHeader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ind w:left="0" w:firstLin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BodyTextIndent2"/>
              <w:tabs>
                <w:tab w:val="clear" w:pos="3150"/>
                <w:tab w:val="clear" w:pos="5670"/>
                <w:tab w:val="left" w:pos="2430"/>
              </w:tabs>
              <w:rPr>
                <w:rFonts w:ascii="Calibri" w:hAnsi="Calibri" w:cs="Calibri"/>
                <w:sz w:val="22"/>
                <w:szCs w:val="22"/>
              </w:rPr>
            </w:pPr>
            <w:r w:rsidRPr="003B44DF">
              <w:rPr>
                <w:rFonts w:ascii="Calibri" w:hAnsi="Calibri" w:cs="Calibri"/>
                <w:bCs/>
                <w:sz w:val="22"/>
                <w:szCs w:val="22"/>
              </w:rPr>
              <w:t xml:space="preserve">C, C++, VB Script,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Core </w:t>
            </w:r>
            <w:r w:rsidRPr="003B44DF">
              <w:rPr>
                <w:rFonts w:ascii="Calibri" w:hAnsi="Calibri" w:cs="Calibri"/>
                <w:bCs/>
                <w:sz w:val="22"/>
                <w:szCs w:val="22"/>
              </w:rPr>
              <w:t>Java</w:t>
            </w:r>
          </w:p>
        </w:tc>
      </w:tr>
      <w:tr w:rsidR="00D54B7B" w:rsidRPr="003B44DF" w:rsidTr="009F47EE">
        <w:trPr>
          <w:cantSplit/>
          <w:trHeight w:val="141"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3"/>
              <w:ind w:left="30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44DF">
              <w:rPr>
                <w:rFonts w:ascii="Calibri" w:hAnsi="Calibri" w:cs="Calibri"/>
                <w:sz w:val="22"/>
                <w:szCs w:val="22"/>
              </w:rPr>
              <w:t xml:space="preserve">          </w:t>
            </w:r>
            <w:r w:rsidRPr="003B44DF">
              <w:rPr>
                <w:rFonts w:ascii="Calibri" w:hAnsi="Calibri" w:cs="Calibr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TableContents111111111"/>
              <w:rPr>
                <w:rFonts w:ascii="Calibri" w:hAnsi="Calibri" w:cs="Calibri"/>
                <w:sz w:val="22"/>
                <w:szCs w:val="22"/>
              </w:rPr>
            </w:pPr>
            <w:r w:rsidRPr="003B44DF">
              <w:rPr>
                <w:rFonts w:ascii="Calibri" w:hAnsi="Calibri" w:cs="Calibri"/>
                <w:sz w:val="22"/>
                <w:szCs w:val="22"/>
              </w:rPr>
              <w:t xml:space="preserve">Windows </w:t>
            </w:r>
            <w:proofErr w:type="spellStart"/>
            <w:r w:rsidRPr="003B44DF">
              <w:rPr>
                <w:rFonts w:ascii="Calibri" w:hAnsi="Calibri" w:cs="Calibri"/>
                <w:sz w:val="22"/>
                <w:szCs w:val="22"/>
              </w:rPr>
              <w:t>xp</w:t>
            </w:r>
            <w:proofErr w:type="spellEnd"/>
            <w:r w:rsidRPr="003B44DF">
              <w:rPr>
                <w:rFonts w:ascii="Calibri" w:hAnsi="Calibri" w:cs="Calibri"/>
                <w:sz w:val="22"/>
                <w:szCs w:val="22"/>
              </w:rPr>
              <w:t>/7</w:t>
            </w:r>
          </w:p>
        </w:tc>
      </w:tr>
      <w:tr w:rsidR="00D54B7B" w:rsidRPr="003B44DF" w:rsidTr="009F47EE">
        <w:trPr>
          <w:cantSplit/>
          <w:trHeight w:val="141"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3"/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sz w:val="22"/>
                <w:szCs w:val="22"/>
              </w:rPr>
              <w:t>Servers</w:t>
            </w:r>
          </w:p>
        </w:tc>
        <w:tc>
          <w:tcPr>
            <w:tcW w:w="5643" w:type="dxa"/>
          </w:tcPr>
          <w:p w:rsidR="00D54B7B" w:rsidRPr="003B44DF" w:rsidRDefault="00D54B7B" w:rsidP="00771241">
            <w:pPr>
              <w:pStyle w:val="WW-TableContents111111111"/>
              <w:rPr>
                <w:rFonts w:ascii="Calibri" w:hAnsi="Calibri" w:cs="Calibri"/>
                <w:sz w:val="22"/>
                <w:szCs w:val="22"/>
              </w:rPr>
            </w:pPr>
            <w:r w:rsidRPr="003B44DF">
              <w:rPr>
                <w:rFonts w:ascii="Calibri" w:hAnsi="Calibri" w:cs="Calibri"/>
                <w:sz w:val="22"/>
                <w:szCs w:val="22"/>
              </w:rPr>
              <w:t>SQL Server</w:t>
            </w:r>
          </w:p>
        </w:tc>
      </w:tr>
      <w:tr w:rsidR="00D54B7B" w:rsidRPr="003B44DF" w:rsidTr="009F47EE">
        <w:trPr>
          <w:cantSplit/>
          <w:trHeight w:val="141"/>
        </w:trPr>
        <w:tc>
          <w:tcPr>
            <w:tcW w:w="2997" w:type="dxa"/>
          </w:tcPr>
          <w:p w:rsidR="00D54B7B" w:rsidRPr="003B44DF" w:rsidRDefault="00D54B7B" w:rsidP="00771241">
            <w:pPr>
              <w:pStyle w:val="WW-BodyTextIndent3"/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 w:rsidRPr="003B44DF">
              <w:rPr>
                <w:rFonts w:ascii="Calibri" w:hAnsi="Calibri" w:cs="Calibri"/>
                <w:b/>
                <w:sz w:val="22"/>
                <w:szCs w:val="22"/>
              </w:rPr>
              <w:t xml:space="preserve">Configuration Mgmt                </w:t>
            </w:r>
          </w:p>
        </w:tc>
        <w:tc>
          <w:tcPr>
            <w:tcW w:w="5643" w:type="dxa"/>
          </w:tcPr>
          <w:p w:rsidR="00D54B7B" w:rsidRPr="003B44DF" w:rsidRDefault="00771241" w:rsidP="00771241">
            <w:pPr>
              <w:pStyle w:val="WW-TableContents11111111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Jenkins</w:t>
            </w:r>
          </w:p>
        </w:tc>
      </w:tr>
      <w:tr w:rsidR="00C23788" w:rsidRPr="003B44DF" w:rsidTr="009F47EE">
        <w:trPr>
          <w:cantSplit/>
          <w:trHeight w:val="141"/>
        </w:trPr>
        <w:tc>
          <w:tcPr>
            <w:tcW w:w="2997" w:type="dxa"/>
          </w:tcPr>
          <w:p w:rsidR="00C23788" w:rsidRPr="003B44DF" w:rsidRDefault="00C23788" w:rsidP="00771241">
            <w:pPr>
              <w:pStyle w:val="WW-BodyTextIndent3"/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Test Management Tool</w:t>
            </w:r>
          </w:p>
        </w:tc>
        <w:tc>
          <w:tcPr>
            <w:tcW w:w="5643" w:type="dxa"/>
          </w:tcPr>
          <w:p w:rsidR="00C23788" w:rsidRDefault="00C23788" w:rsidP="00771241">
            <w:pPr>
              <w:pStyle w:val="WW-TableContents11111111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HP ALM 11.0</w:t>
            </w:r>
          </w:p>
        </w:tc>
      </w:tr>
    </w:tbl>
    <w:p w:rsidR="006A12E0" w:rsidRPr="00BF693D" w:rsidRDefault="006A12E0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360" w:firstLine="0"/>
        <w:rPr>
          <w:rFonts w:asciiTheme="minorHAnsi" w:hAnsiTheme="minorHAnsi" w:cs="Calibri"/>
          <w:sz w:val="22"/>
          <w:szCs w:val="22"/>
          <w:lang w:val="en-GB" w:eastAsia="en-GB"/>
        </w:rPr>
      </w:pPr>
    </w:p>
    <w:p w:rsidR="009B7A86" w:rsidRDefault="009B7A86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ind w:left="0" w:firstLine="0"/>
        <w:rPr>
          <w:rFonts w:asciiTheme="minorHAnsi" w:hAnsiTheme="minorHAnsi" w:cs="Calibri"/>
          <w:sz w:val="22"/>
          <w:szCs w:val="22"/>
        </w:rPr>
      </w:pPr>
    </w:p>
    <w:p w:rsidR="008C1ACD" w:rsidRDefault="00B152F2" w:rsidP="00771241">
      <w:pPr>
        <w:pStyle w:val="ListParagraph"/>
        <w:suppressAutoHyphens w:val="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noProof/>
          <w:sz w:val="22"/>
          <w:szCs w:val="22"/>
          <w:lang w:val="en-GB" w:eastAsia="en-GB" w:bidi="te-IN"/>
        </w:rPr>
        <w:pict>
          <v:shape id="_x0000_s1043" type="#_x0000_t202" style="position:absolute;left:0;text-align:left;margin-left:-31.15pt;margin-top:1.85pt;width:513.45pt;height:22.05pt;z-index:10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>
              <w:txbxContent>
                <w:p w:rsidR="008C1ACD" w:rsidRPr="001A0151" w:rsidRDefault="008C1ACD" w:rsidP="008C1AC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Projects Involved in</w:t>
                  </w: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:</w:t>
                  </w:r>
                </w:p>
              </w:txbxContent>
            </v:textbox>
          </v:shape>
        </w:pict>
      </w:r>
    </w:p>
    <w:p w:rsidR="008C1ACD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D505C6" w:rsidRDefault="008C1ACD" w:rsidP="00771241">
      <w:pPr>
        <w:numPr>
          <w:ilvl w:val="0"/>
          <w:numId w:val="12"/>
        </w:numPr>
        <w:rPr>
          <w:rFonts w:asciiTheme="minorHAnsi" w:hAnsiTheme="minorHAnsi" w:cs="Calibri"/>
          <w:b/>
          <w:sz w:val="22"/>
          <w:szCs w:val="22"/>
        </w:rPr>
      </w:pPr>
      <w:r w:rsidRPr="00D505C6">
        <w:rPr>
          <w:rFonts w:asciiTheme="minorHAnsi" w:hAnsiTheme="minorHAnsi" w:cs="Calibri"/>
          <w:b/>
          <w:sz w:val="22"/>
          <w:szCs w:val="22"/>
        </w:rPr>
        <w:t>PROJECT TITLE : Appointment Scheduling Application</w:t>
      </w:r>
    </w:p>
    <w:p w:rsidR="008C1ACD" w:rsidRPr="00D505C6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Client : Citizens Bank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Application : Q-Flow, ALM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Framework : PEGA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Platform : Windows 7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 xml:space="preserve">Role : Test </w:t>
      </w:r>
      <w:r>
        <w:rPr>
          <w:rFonts w:asciiTheme="minorHAnsi" w:hAnsiTheme="minorHAnsi" w:cs="Calibri"/>
          <w:b/>
          <w:bCs/>
          <w:sz w:val="22"/>
          <w:szCs w:val="22"/>
          <w:u w:val="single"/>
        </w:rPr>
        <w:t>Engineer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Brief summary: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8C1ACD" w:rsidRPr="00057528" w:rsidRDefault="008C1ACD" w:rsidP="00771241">
      <w:pPr>
        <w:pStyle w:val="BodyTextIndent"/>
        <w:numPr>
          <w:ilvl w:val="0"/>
          <w:numId w:val="23"/>
        </w:numPr>
        <w:tabs>
          <w:tab w:val="clear" w:pos="540"/>
          <w:tab w:val="clear" w:pos="900"/>
          <w:tab w:val="clear" w:pos="4140"/>
          <w:tab w:val="clear" w:pos="4500"/>
        </w:tabs>
        <w:spacing w:before="120"/>
        <w:rPr>
          <w:rFonts w:asciiTheme="minorHAnsi" w:hAnsiTheme="minorHAnsi" w:cs="Calibri"/>
          <w:sz w:val="22"/>
          <w:szCs w:val="22"/>
        </w:rPr>
      </w:pPr>
      <w:r w:rsidRPr="00D505C6">
        <w:rPr>
          <w:rFonts w:asciiTheme="minorHAnsi" w:hAnsiTheme="minorHAnsi" w:cs="Calibri"/>
          <w:sz w:val="22"/>
          <w:szCs w:val="22"/>
        </w:rPr>
        <w:t>Appointment scheduling application project involves in booking and managing the</w:t>
      </w:r>
    </w:p>
    <w:p w:rsidR="008C1ACD" w:rsidRDefault="008C1ACD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spacing w:before="120"/>
        <w:ind w:left="1440" w:firstLine="0"/>
        <w:rPr>
          <w:rFonts w:asciiTheme="minorHAnsi" w:hAnsiTheme="minorHAnsi" w:cs="Calibri"/>
          <w:sz w:val="22"/>
          <w:szCs w:val="22"/>
        </w:rPr>
      </w:pPr>
      <w:r w:rsidRPr="00D505C6">
        <w:rPr>
          <w:rFonts w:asciiTheme="minorHAnsi" w:hAnsiTheme="minorHAnsi" w:cs="Calibri"/>
          <w:sz w:val="22"/>
          <w:szCs w:val="22"/>
        </w:rPr>
        <w:t xml:space="preserve">appointments of customers with the bankers. </w:t>
      </w:r>
    </w:p>
    <w:p w:rsidR="008C1ACD" w:rsidRDefault="008C1ACD" w:rsidP="00771241">
      <w:pPr>
        <w:pStyle w:val="BodyTextIndent"/>
        <w:numPr>
          <w:ilvl w:val="0"/>
          <w:numId w:val="23"/>
        </w:numPr>
        <w:tabs>
          <w:tab w:val="clear" w:pos="540"/>
          <w:tab w:val="clear" w:pos="900"/>
          <w:tab w:val="clear" w:pos="4140"/>
          <w:tab w:val="clear" w:pos="4500"/>
        </w:tabs>
        <w:spacing w:before="120"/>
        <w:rPr>
          <w:rFonts w:asciiTheme="minorHAnsi" w:hAnsiTheme="minorHAnsi" w:cs="Calibri"/>
          <w:sz w:val="22"/>
          <w:szCs w:val="22"/>
        </w:rPr>
      </w:pPr>
      <w:r w:rsidRPr="00D505C6">
        <w:rPr>
          <w:rFonts w:asciiTheme="minorHAnsi" w:hAnsiTheme="minorHAnsi" w:cs="Calibri"/>
          <w:sz w:val="22"/>
          <w:szCs w:val="22"/>
        </w:rPr>
        <w:t>Customers can call to bank or contact centre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D505C6">
        <w:rPr>
          <w:rFonts w:asciiTheme="minorHAnsi" w:hAnsiTheme="minorHAnsi" w:cs="Calibri"/>
          <w:sz w:val="22"/>
          <w:szCs w:val="22"/>
        </w:rPr>
        <w:t>agents and book an appointment with the required banker. Upon booking an appointment a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D505C6">
        <w:rPr>
          <w:rFonts w:asciiTheme="minorHAnsi" w:hAnsiTheme="minorHAnsi" w:cs="Calibri"/>
          <w:sz w:val="22"/>
          <w:szCs w:val="22"/>
        </w:rPr>
        <w:t xml:space="preserve">confirmation mail/message will be sent to the customer. </w:t>
      </w:r>
      <w:r>
        <w:rPr>
          <w:rFonts w:asciiTheme="minorHAnsi" w:hAnsiTheme="minorHAnsi" w:cs="Calibri"/>
          <w:sz w:val="22"/>
          <w:szCs w:val="22"/>
        </w:rPr>
        <w:t xml:space="preserve"> </w:t>
      </w:r>
    </w:p>
    <w:p w:rsidR="008C1ACD" w:rsidRDefault="008C1ACD" w:rsidP="00771241">
      <w:pPr>
        <w:pStyle w:val="BodyTextIndent"/>
        <w:numPr>
          <w:ilvl w:val="0"/>
          <w:numId w:val="23"/>
        </w:numPr>
        <w:tabs>
          <w:tab w:val="clear" w:pos="540"/>
          <w:tab w:val="clear" w:pos="900"/>
          <w:tab w:val="clear" w:pos="4140"/>
          <w:tab w:val="clear" w:pos="4500"/>
        </w:tabs>
        <w:spacing w:before="120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After booking the appointment he/she may want to reschedule the appointment as they can’t get serviced on that day.</w:t>
      </w:r>
    </w:p>
    <w:p w:rsidR="008C1ACD" w:rsidRPr="00057528" w:rsidRDefault="008C1ACD" w:rsidP="00771241">
      <w:pPr>
        <w:pStyle w:val="BodyTextIndent"/>
        <w:numPr>
          <w:ilvl w:val="0"/>
          <w:numId w:val="23"/>
        </w:numPr>
        <w:tabs>
          <w:tab w:val="clear" w:pos="540"/>
          <w:tab w:val="clear" w:pos="900"/>
          <w:tab w:val="clear" w:pos="4140"/>
          <w:tab w:val="clear" w:pos="4500"/>
        </w:tabs>
        <w:spacing w:before="120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Banker can cancel the appointments booked when it is no longer needed.</w:t>
      </w:r>
    </w:p>
    <w:p w:rsidR="008C1ACD" w:rsidRPr="00D505C6" w:rsidRDefault="008C1ACD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spacing w:before="120"/>
        <w:ind w:left="1440" w:firstLine="0"/>
        <w:rPr>
          <w:rFonts w:asciiTheme="minorHAnsi" w:hAnsiTheme="minorHAnsi" w:cs="Calibri"/>
          <w:sz w:val="22"/>
          <w:szCs w:val="22"/>
        </w:rPr>
      </w:pPr>
    </w:p>
    <w:p w:rsidR="008C1ACD" w:rsidRPr="00D505C6" w:rsidRDefault="008C1ACD" w:rsidP="00771241">
      <w:pPr>
        <w:numPr>
          <w:ilvl w:val="0"/>
          <w:numId w:val="12"/>
        </w:numPr>
        <w:rPr>
          <w:rFonts w:asciiTheme="minorHAnsi" w:hAnsiTheme="minorHAnsi" w:cs="Calibri"/>
          <w:b/>
          <w:sz w:val="22"/>
          <w:szCs w:val="22"/>
        </w:rPr>
      </w:pPr>
      <w:r w:rsidRPr="00D505C6">
        <w:rPr>
          <w:rFonts w:asciiTheme="minorHAnsi" w:hAnsiTheme="minorHAnsi" w:cs="Calibri"/>
          <w:b/>
          <w:sz w:val="22"/>
          <w:szCs w:val="22"/>
        </w:rPr>
        <w:t xml:space="preserve">PROJECT TITLE : </w:t>
      </w:r>
      <w:proofErr w:type="spellStart"/>
      <w:r w:rsidRPr="00D505C6">
        <w:rPr>
          <w:rFonts w:asciiTheme="minorHAnsi" w:hAnsiTheme="minorHAnsi" w:cs="Calibri"/>
          <w:b/>
          <w:sz w:val="22"/>
          <w:szCs w:val="22"/>
        </w:rPr>
        <w:t>ePost</w:t>
      </w:r>
      <w:proofErr w:type="spellEnd"/>
      <w:r w:rsidRPr="00D505C6">
        <w:rPr>
          <w:rFonts w:asciiTheme="minorHAnsi" w:hAnsiTheme="minorHAnsi" w:cs="Calibri"/>
          <w:b/>
          <w:sz w:val="22"/>
          <w:szCs w:val="22"/>
        </w:rPr>
        <w:t xml:space="preserve"> stability</w:t>
      </w:r>
    </w:p>
    <w:p w:rsidR="008C1ACD" w:rsidRPr="00D505C6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Client : RBS Citizens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 xml:space="preserve">Application : </w:t>
      </w:r>
      <w:proofErr w:type="spellStart"/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ePost</w:t>
      </w:r>
      <w:proofErr w:type="spellEnd"/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, ALM, CMOD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Platform : Windows 7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Role : Tester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Duration : Dec-2014 to Apr-2015</w:t>
      </w:r>
    </w:p>
    <w:p w:rsidR="008C1ACD" w:rsidRPr="00D505C6" w:rsidRDefault="008C1ACD" w:rsidP="00771241">
      <w:pPr>
        <w:pStyle w:val="ListParagraph"/>
        <w:suppressAutoHyphens w:val="0"/>
        <w:ind w:left="0" w:firstLine="720"/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D505C6">
        <w:rPr>
          <w:rFonts w:asciiTheme="minorHAnsi" w:hAnsiTheme="minorHAnsi" w:cs="Calibri"/>
          <w:b/>
          <w:bCs/>
          <w:sz w:val="22"/>
          <w:szCs w:val="22"/>
          <w:u w:val="single"/>
        </w:rPr>
        <w:t>Brief summary:</w:t>
      </w:r>
    </w:p>
    <w:p w:rsidR="008C1ACD" w:rsidRPr="00D505C6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proofErr w:type="spellStart"/>
      <w:r w:rsidRPr="00D505C6">
        <w:rPr>
          <w:rFonts w:asciiTheme="minorHAnsi" w:hAnsiTheme="minorHAnsi" w:cs="Calibri"/>
          <w:sz w:val="22"/>
          <w:szCs w:val="22"/>
        </w:rPr>
        <w:t>ePost</w:t>
      </w:r>
      <w:proofErr w:type="spellEnd"/>
      <w:r w:rsidRPr="00D505C6">
        <w:rPr>
          <w:rFonts w:asciiTheme="minorHAnsi" w:hAnsiTheme="minorHAnsi" w:cs="Calibri"/>
          <w:sz w:val="22"/>
          <w:szCs w:val="22"/>
        </w:rPr>
        <w:t xml:space="preserve"> stability project involves in creating and posting the transaction in web applications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057528">
        <w:rPr>
          <w:rFonts w:asciiTheme="minorHAnsi" w:hAnsiTheme="minorHAnsi" w:cs="Calibri"/>
          <w:sz w:val="22"/>
          <w:szCs w:val="22"/>
        </w:rPr>
        <w:t xml:space="preserve">and also validating whether it is updated in Mainframe. </w:t>
      </w:r>
    </w:p>
    <w:p w:rsidR="008C1ACD" w:rsidRPr="00D505C6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D505C6">
        <w:rPr>
          <w:rFonts w:asciiTheme="minorHAnsi" w:hAnsiTheme="minorHAnsi" w:cs="Calibri"/>
          <w:sz w:val="22"/>
          <w:szCs w:val="22"/>
        </w:rPr>
        <w:t>The scope of the project is validating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D505C6">
        <w:rPr>
          <w:rFonts w:asciiTheme="minorHAnsi" w:hAnsiTheme="minorHAnsi" w:cs="Calibri"/>
          <w:sz w:val="22"/>
          <w:szCs w:val="22"/>
        </w:rPr>
        <w:t xml:space="preserve">the monetary and memo details of the transactions in </w:t>
      </w:r>
      <w:proofErr w:type="spellStart"/>
      <w:r w:rsidRPr="00D505C6">
        <w:rPr>
          <w:rFonts w:asciiTheme="minorHAnsi" w:hAnsiTheme="minorHAnsi" w:cs="Calibri"/>
          <w:sz w:val="22"/>
          <w:szCs w:val="22"/>
        </w:rPr>
        <w:t>ePost</w:t>
      </w:r>
      <w:proofErr w:type="spellEnd"/>
      <w:r w:rsidRPr="00D505C6">
        <w:rPr>
          <w:rFonts w:asciiTheme="minorHAnsi" w:hAnsiTheme="minorHAnsi" w:cs="Calibri"/>
          <w:sz w:val="22"/>
          <w:szCs w:val="22"/>
        </w:rPr>
        <w:t xml:space="preserve"> and also in Mainframe.</w:t>
      </w:r>
    </w:p>
    <w:p w:rsidR="008C1ACD" w:rsidRPr="00D505C6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D505C6">
        <w:rPr>
          <w:rFonts w:asciiTheme="minorHAnsi" w:hAnsiTheme="minorHAnsi" w:cs="Calibri"/>
          <w:sz w:val="22"/>
          <w:szCs w:val="22"/>
        </w:rPr>
        <w:lastRenderedPageBreak/>
        <w:t>Transactions are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D505C6">
        <w:rPr>
          <w:rFonts w:asciiTheme="minorHAnsi" w:hAnsiTheme="minorHAnsi" w:cs="Calibri"/>
          <w:sz w:val="22"/>
          <w:szCs w:val="22"/>
        </w:rPr>
        <w:t>approved by different level of approvers based on threshold amount. Deposits and Loan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D505C6">
        <w:rPr>
          <w:rFonts w:asciiTheme="minorHAnsi" w:hAnsiTheme="minorHAnsi" w:cs="Calibri"/>
          <w:sz w:val="22"/>
          <w:szCs w:val="22"/>
        </w:rPr>
        <w:t xml:space="preserve">account transactions are treated individually based on </w:t>
      </w:r>
      <w:proofErr w:type="spellStart"/>
      <w:r w:rsidRPr="00D505C6">
        <w:rPr>
          <w:rFonts w:asciiTheme="minorHAnsi" w:hAnsiTheme="minorHAnsi" w:cs="Calibri"/>
          <w:sz w:val="22"/>
          <w:szCs w:val="22"/>
        </w:rPr>
        <w:t>tran</w:t>
      </w:r>
      <w:proofErr w:type="spellEnd"/>
      <w:r w:rsidRPr="00D505C6">
        <w:rPr>
          <w:rFonts w:asciiTheme="minorHAnsi" w:hAnsiTheme="minorHAnsi" w:cs="Calibri"/>
          <w:sz w:val="22"/>
          <w:szCs w:val="22"/>
        </w:rPr>
        <w:t xml:space="preserve"> codes and batch numbers.</w:t>
      </w:r>
    </w:p>
    <w:p w:rsidR="008C1ACD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 xml:space="preserve">Reports are validated to ensure whether the transactions are balanced in both </w:t>
      </w:r>
      <w:proofErr w:type="spellStart"/>
      <w:r w:rsidRPr="00057528">
        <w:rPr>
          <w:rFonts w:asciiTheme="minorHAnsi" w:hAnsiTheme="minorHAnsi" w:cs="Calibri"/>
          <w:sz w:val="22"/>
          <w:szCs w:val="22"/>
        </w:rPr>
        <w:t>ePost</w:t>
      </w:r>
      <w:proofErr w:type="spellEnd"/>
      <w:r w:rsidRPr="00057528">
        <w:rPr>
          <w:rFonts w:asciiTheme="minorHAnsi" w:hAnsiTheme="minorHAnsi" w:cs="Calibri"/>
          <w:sz w:val="22"/>
          <w:szCs w:val="22"/>
        </w:rPr>
        <w:t xml:space="preserve"> and in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057528">
        <w:rPr>
          <w:rFonts w:asciiTheme="minorHAnsi" w:hAnsiTheme="minorHAnsi" w:cs="Calibri"/>
          <w:sz w:val="22"/>
          <w:szCs w:val="22"/>
        </w:rPr>
        <w:t>Mainframe</w:t>
      </w:r>
    </w:p>
    <w:p w:rsidR="008C1ACD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Undergone </w:t>
      </w:r>
      <w:r w:rsidRPr="00057528">
        <w:rPr>
          <w:rFonts w:asciiTheme="minorHAnsi" w:hAnsiTheme="minorHAnsi" w:cs="Calibri"/>
          <w:b/>
          <w:bCs/>
          <w:sz w:val="22"/>
          <w:szCs w:val="22"/>
        </w:rPr>
        <w:t>Responsibilities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</w:t>
      </w:r>
      <w:r w:rsidRPr="00057528">
        <w:rPr>
          <w:rFonts w:asciiTheme="minorHAnsi" w:hAnsiTheme="minorHAnsi" w:cs="Calibri"/>
          <w:b/>
          <w:bCs/>
          <w:sz w:val="22"/>
          <w:szCs w:val="22"/>
        </w:rPr>
        <w:t>: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Involved in communicating with the business analysts and the teams involved for a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ind w:left="1440"/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better understanding of the client requirements and project functionalities.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Involved in converting Manual Test Case into Automation Scripts.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Gained knowledge on all the activities that the other involved teams carried out in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ind w:left="1440"/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perspective of meeting the requirements.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Involved in Designing automation framework from the scratch.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Experience in debugging and modification of existing scripts.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Automated all End2End test cases using Web driver.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33011D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Reviewing the Test reports and preparing Test summary reports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Pr="00057528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Involved in test scripts review.</w:t>
      </w:r>
    </w:p>
    <w:p w:rsidR="008C1ACD" w:rsidRPr="00057528" w:rsidRDefault="008C1ACD" w:rsidP="00771241">
      <w:pPr>
        <w:pStyle w:val="ListParagraph"/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8C1ACD" w:rsidRDefault="008C1ACD" w:rsidP="00771241">
      <w:pPr>
        <w:pStyle w:val="ListParagraph"/>
        <w:numPr>
          <w:ilvl w:val="0"/>
          <w:numId w:val="26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057528">
        <w:rPr>
          <w:rFonts w:asciiTheme="minorHAnsi" w:hAnsiTheme="minorHAnsi" w:cs="Calibri"/>
          <w:sz w:val="22"/>
          <w:szCs w:val="22"/>
        </w:rPr>
        <w:t>Lead Scrum meetings regularly for the day to day updates from teams involved.</w:t>
      </w:r>
    </w:p>
    <w:p w:rsidR="008C1ACD" w:rsidRDefault="008C1ACD" w:rsidP="00771241">
      <w:pPr>
        <w:pStyle w:val="ListParagraph"/>
        <w:tabs>
          <w:tab w:val="left" w:pos="90"/>
          <w:tab w:val="left" w:pos="270"/>
        </w:tabs>
        <w:ind w:left="270"/>
        <w:jc w:val="both"/>
        <w:rPr>
          <w:rFonts w:asciiTheme="minorHAnsi" w:hAnsiTheme="minorHAnsi" w:cs="Calibri"/>
          <w:sz w:val="22"/>
          <w:szCs w:val="22"/>
        </w:rPr>
      </w:pPr>
    </w:p>
    <w:p w:rsidR="008C1ACD" w:rsidRDefault="008C1ACD" w:rsidP="00771241">
      <w:pPr>
        <w:pStyle w:val="ListParagraph"/>
        <w:tabs>
          <w:tab w:val="left" w:pos="90"/>
          <w:tab w:val="left" w:pos="270"/>
        </w:tabs>
        <w:ind w:left="270"/>
        <w:jc w:val="both"/>
        <w:rPr>
          <w:rFonts w:asciiTheme="minorHAnsi" w:hAnsiTheme="minorHAnsi" w:cs="Calibri"/>
          <w:b/>
          <w:bCs/>
          <w:sz w:val="22"/>
          <w:szCs w:val="22"/>
        </w:rPr>
      </w:pPr>
      <w:r w:rsidRPr="0033011D">
        <w:rPr>
          <w:rFonts w:asciiTheme="minorHAnsi" w:hAnsiTheme="minorHAnsi" w:cs="Calibri"/>
          <w:b/>
          <w:bCs/>
          <w:sz w:val="22"/>
          <w:szCs w:val="22"/>
        </w:rPr>
        <w:t>Highlights :</w:t>
      </w:r>
    </w:p>
    <w:p w:rsidR="008C1ACD" w:rsidRDefault="008C1ACD" w:rsidP="00771241">
      <w:pPr>
        <w:pStyle w:val="ListParagraph"/>
        <w:tabs>
          <w:tab w:val="left" w:pos="90"/>
          <w:tab w:val="left" w:pos="270"/>
        </w:tabs>
        <w:ind w:left="270"/>
        <w:jc w:val="both"/>
        <w:rPr>
          <w:rFonts w:asciiTheme="minorHAnsi" w:hAnsiTheme="minorHAnsi" w:cs="Calibri"/>
          <w:b/>
          <w:bCs/>
          <w:sz w:val="22"/>
          <w:szCs w:val="22"/>
        </w:rPr>
      </w:pPr>
    </w:p>
    <w:p w:rsidR="008C1ACD" w:rsidRPr="0033011D" w:rsidRDefault="008C1ACD" w:rsidP="00771241">
      <w:pPr>
        <w:pStyle w:val="ListParagraph"/>
        <w:numPr>
          <w:ilvl w:val="0"/>
          <w:numId w:val="27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Recognized as the best contributor for the automation framework building and Quality of the automated scripts.</w:t>
      </w:r>
    </w:p>
    <w:p w:rsidR="008C1ACD" w:rsidRPr="0033011D" w:rsidRDefault="008C1ACD" w:rsidP="00771241">
      <w:pPr>
        <w:pStyle w:val="ListParagraph"/>
        <w:numPr>
          <w:ilvl w:val="0"/>
          <w:numId w:val="27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 3 most useful tools using the Excel VBA scripting in reporting purpose of the functionality.</w:t>
      </w:r>
    </w:p>
    <w:p w:rsidR="008C1ACD" w:rsidRPr="00CD171C" w:rsidRDefault="008C1ACD" w:rsidP="00771241">
      <w:pPr>
        <w:pStyle w:val="ListParagraph"/>
        <w:numPr>
          <w:ilvl w:val="0"/>
          <w:numId w:val="27"/>
        </w:numPr>
        <w:tabs>
          <w:tab w:val="left" w:pos="90"/>
          <w:tab w:val="left" w:pos="270"/>
        </w:tabs>
        <w:jc w:val="both"/>
        <w:rPr>
          <w:rFonts w:asciiTheme="minorHAnsi" w:hAnsiTheme="minorHAnsi" w:cs="Calibri"/>
          <w:sz w:val="22"/>
          <w:szCs w:val="22"/>
        </w:rPr>
      </w:pPr>
      <w:r w:rsidRPr="00CD171C">
        <w:rPr>
          <w:rFonts w:asciiTheme="minorHAnsi" w:hAnsiTheme="minorHAnsi" w:cs="Calibri"/>
          <w:sz w:val="22"/>
          <w:szCs w:val="22"/>
        </w:rPr>
        <w:t xml:space="preserve">Designed  and Worked solely on Complex algorithms to </w:t>
      </w:r>
      <w:proofErr w:type="spellStart"/>
      <w:r w:rsidRPr="00CD171C">
        <w:rPr>
          <w:rFonts w:asciiTheme="minorHAnsi" w:hAnsiTheme="minorHAnsi" w:cs="Calibri"/>
          <w:sz w:val="22"/>
          <w:szCs w:val="22"/>
        </w:rPr>
        <w:t>structurize</w:t>
      </w:r>
      <w:proofErr w:type="spellEnd"/>
      <w:r w:rsidRPr="00CD171C">
        <w:rPr>
          <w:rFonts w:asciiTheme="minorHAnsi" w:hAnsiTheme="minorHAnsi" w:cs="Calibri"/>
          <w:sz w:val="22"/>
          <w:szCs w:val="22"/>
        </w:rPr>
        <w:t xml:space="preserve"> a data file to an excel format that deal with very large data of 20million accounts' details.</w:t>
      </w:r>
    </w:p>
    <w:p w:rsidR="002F2FD8" w:rsidRPr="00BF693D" w:rsidRDefault="002F2FD8" w:rsidP="00771241">
      <w:pPr>
        <w:rPr>
          <w:rFonts w:asciiTheme="minorHAnsi" w:hAnsiTheme="minorHAnsi"/>
          <w:sz w:val="22"/>
          <w:szCs w:val="22"/>
        </w:rPr>
      </w:pPr>
    </w:p>
    <w:p w:rsidR="009B7A86" w:rsidRDefault="009B7A86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spacing w:before="120"/>
        <w:ind w:left="1440" w:firstLine="0"/>
        <w:rPr>
          <w:rFonts w:asciiTheme="minorHAnsi" w:hAnsiTheme="minorHAnsi" w:cs="Calibri"/>
          <w:sz w:val="22"/>
          <w:szCs w:val="22"/>
        </w:rPr>
      </w:pPr>
    </w:p>
    <w:p w:rsidR="009B7A86" w:rsidRDefault="009B7A86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spacing w:before="120"/>
        <w:ind w:left="1440" w:firstLine="0"/>
        <w:rPr>
          <w:rFonts w:asciiTheme="minorHAnsi" w:hAnsiTheme="minorHAnsi" w:cs="Calibri"/>
          <w:sz w:val="22"/>
          <w:szCs w:val="22"/>
        </w:rPr>
      </w:pPr>
    </w:p>
    <w:p w:rsidR="009F61AF" w:rsidRPr="009F61AF" w:rsidRDefault="00B152F2" w:rsidP="00771241">
      <w:pPr>
        <w:pStyle w:val="BodyTextIndent"/>
        <w:tabs>
          <w:tab w:val="clear" w:pos="540"/>
          <w:tab w:val="clear" w:pos="900"/>
          <w:tab w:val="clear" w:pos="4140"/>
          <w:tab w:val="clear" w:pos="4500"/>
        </w:tabs>
        <w:spacing w:before="120"/>
        <w:ind w:left="1440" w:firstLine="0"/>
        <w:rPr>
          <w:rFonts w:asciiTheme="minorHAnsi" w:hAnsiTheme="minorHAnsi" w:cs="Calibri"/>
          <w:sz w:val="22"/>
          <w:szCs w:val="22"/>
        </w:rPr>
      </w:pPr>
      <w:r w:rsidRPr="00B152F2">
        <w:rPr>
          <w:noProof/>
          <w:lang w:val="en-GB" w:eastAsia="en-GB"/>
        </w:rPr>
        <w:pict>
          <v:shape id="_x0000_s1045" type="#_x0000_t202" style="position:absolute;left:0;text-align:left;margin-left:-41pt;margin-top:-32.25pt;width:513.45pt;height:22.05pt;z-index:11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 style="mso-next-textbox:#_x0000_s1045">
              <w:txbxContent>
                <w:p w:rsidR="008C1ACD" w:rsidRPr="001A0151" w:rsidRDefault="008C1ACD" w:rsidP="008C1AC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Training</w:t>
                  </w: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s:</w:t>
                  </w:r>
                </w:p>
              </w:txbxContent>
            </v:textbox>
          </v:shape>
        </w:pict>
      </w:r>
    </w:p>
    <w:p w:rsidR="009F61AF" w:rsidRDefault="009F61AF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sz w:val="22"/>
          <w:szCs w:val="22"/>
        </w:rPr>
      </w:pPr>
      <w:r w:rsidRPr="009F61AF">
        <w:rPr>
          <w:rFonts w:asciiTheme="minorHAnsi" w:hAnsiTheme="minorHAnsi" w:cs="Calibri"/>
          <w:sz w:val="22"/>
          <w:szCs w:val="22"/>
        </w:rPr>
        <w:t xml:space="preserve">Completed Training at </w:t>
      </w:r>
      <w:r w:rsidRPr="009F61AF">
        <w:rPr>
          <w:rFonts w:asciiTheme="minorHAnsi" w:hAnsiTheme="minorHAnsi" w:cs="Calibri"/>
          <w:b/>
          <w:sz w:val="22"/>
          <w:szCs w:val="22"/>
        </w:rPr>
        <w:t>Infosys ltd</w:t>
      </w:r>
      <w:r w:rsidRPr="009F61AF">
        <w:rPr>
          <w:rFonts w:asciiTheme="minorHAnsi" w:hAnsiTheme="minorHAnsi" w:cs="Calibri"/>
          <w:sz w:val="22"/>
          <w:szCs w:val="22"/>
        </w:rPr>
        <w:t xml:space="preserve"> in 2014 with Testing as core specialization.</w:t>
      </w:r>
    </w:p>
    <w:p w:rsidR="009F61AF" w:rsidRDefault="009F61AF" w:rsidP="00771241">
      <w:pPr>
        <w:tabs>
          <w:tab w:val="left" w:pos="0"/>
          <w:tab w:val="left" w:pos="90"/>
          <w:tab w:val="left" w:pos="180"/>
        </w:tabs>
        <w:jc w:val="both"/>
        <w:rPr>
          <w:rFonts w:asciiTheme="minorHAnsi" w:hAnsiTheme="minorHAnsi" w:cs="Calibri"/>
          <w:sz w:val="22"/>
          <w:szCs w:val="22"/>
        </w:rPr>
      </w:pPr>
    </w:p>
    <w:p w:rsidR="009F61AF" w:rsidRPr="009F61AF" w:rsidRDefault="009F61AF" w:rsidP="00771241">
      <w:pPr>
        <w:tabs>
          <w:tab w:val="left" w:pos="0"/>
          <w:tab w:val="left" w:pos="90"/>
          <w:tab w:val="left" w:pos="180"/>
        </w:tabs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="00B152F2" w:rsidRPr="00B152F2">
        <w:rPr>
          <w:rFonts w:asciiTheme="minorHAnsi" w:hAnsiTheme="minorHAnsi" w:cs="Calibri"/>
          <w:sz w:val="22"/>
          <w:szCs w:val="22"/>
        </w:rPr>
        <w:pict>
          <v:shape id="_x0000_s1034" type="#_x0000_t202" style="position:absolute;left:0;text-align:left;margin-left:-41.3pt;margin-top:6.3pt;width:513.75pt;height:22.15pt;z-index:7;mso-wrap-distance-left:9.05pt;mso-wrap-distance-right:9.05pt;mso-position-horizontal-relative:text;mso-position-vertical-relative:text" fillcolor="#9bbb59" strokecolor="#f2f2f2" strokeweight="3pt">
            <v:stroke color2="#7f7f7f"/>
            <v:shadow on="t" type="perspective" color="#4e6128" opacity=".5" offset="1pt" offset2="-1pt"/>
            <v:textbox style="mso-next-textbox:#_x0000_s1034">
              <w:txbxContent>
                <w:p w:rsidR="006A12E0" w:rsidRPr="001A0151" w:rsidRDefault="006A12E0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Personal Details:</w:t>
                  </w:r>
                </w:p>
              </w:txbxContent>
            </v:textbox>
          </v:shape>
        </w:pict>
      </w:r>
    </w:p>
    <w:p w:rsidR="009F61AF" w:rsidRDefault="009F61AF" w:rsidP="00771241">
      <w:pPr>
        <w:spacing w:before="120"/>
        <w:ind w:left="360"/>
        <w:jc w:val="both"/>
        <w:rPr>
          <w:rFonts w:asciiTheme="minorHAnsi" w:hAnsiTheme="minorHAnsi" w:cs="Calibri"/>
          <w:b/>
          <w:sz w:val="22"/>
          <w:szCs w:val="22"/>
        </w:rPr>
      </w:pPr>
    </w:p>
    <w:p w:rsidR="006A12E0" w:rsidRPr="00BF693D" w:rsidRDefault="006A12E0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b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</w:rPr>
        <w:t>Name</w:t>
      </w:r>
      <w:r w:rsidRPr="00BF693D">
        <w:rPr>
          <w:rFonts w:asciiTheme="minorHAnsi" w:hAnsiTheme="minorHAnsi" w:cs="Calibri"/>
          <w:b/>
          <w:sz w:val="22"/>
          <w:szCs w:val="22"/>
        </w:rPr>
        <w:tab/>
      </w:r>
      <w:r w:rsidRPr="00BF693D">
        <w:rPr>
          <w:rFonts w:asciiTheme="minorHAnsi" w:hAnsiTheme="minorHAnsi" w:cs="Calibri"/>
          <w:b/>
          <w:sz w:val="22"/>
          <w:szCs w:val="22"/>
        </w:rPr>
        <w:tab/>
      </w:r>
      <w:r w:rsidRPr="00BF693D">
        <w:rPr>
          <w:rFonts w:asciiTheme="minorHAnsi" w:hAnsiTheme="minorHAnsi" w:cs="Calibri"/>
          <w:b/>
          <w:sz w:val="22"/>
          <w:szCs w:val="22"/>
        </w:rPr>
        <w:tab/>
        <w:t xml:space="preserve">: </w:t>
      </w:r>
      <w:r w:rsidR="00BF2893">
        <w:rPr>
          <w:rFonts w:asciiTheme="minorHAnsi" w:hAnsiTheme="minorHAnsi" w:cs="Calibri"/>
          <w:sz w:val="22"/>
          <w:szCs w:val="22"/>
        </w:rPr>
        <w:t>Navuluri</w:t>
      </w:r>
      <w:r w:rsidR="00BF2893" w:rsidRPr="00BF2893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="00BF2893">
        <w:rPr>
          <w:rFonts w:asciiTheme="minorHAnsi" w:hAnsiTheme="minorHAnsi" w:cs="Calibri"/>
          <w:sz w:val="22"/>
          <w:szCs w:val="22"/>
        </w:rPr>
        <w:t>Vayu</w:t>
      </w:r>
      <w:proofErr w:type="spellEnd"/>
      <w:r w:rsidR="00BF2893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="00BF2893">
        <w:rPr>
          <w:rFonts w:asciiTheme="minorHAnsi" w:hAnsiTheme="minorHAnsi" w:cs="Calibri"/>
          <w:sz w:val="22"/>
          <w:szCs w:val="22"/>
        </w:rPr>
        <w:t>Teja</w:t>
      </w:r>
      <w:proofErr w:type="spellEnd"/>
      <w:r w:rsidR="00BF2893">
        <w:rPr>
          <w:rFonts w:asciiTheme="minorHAnsi" w:hAnsiTheme="minorHAnsi" w:cs="Calibri"/>
          <w:sz w:val="22"/>
          <w:szCs w:val="22"/>
        </w:rPr>
        <w:t xml:space="preserve"> Amarnath</w:t>
      </w:r>
    </w:p>
    <w:p w:rsidR="006A12E0" w:rsidRPr="00BF693D" w:rsidRDefault="006A12E0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b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</w:rPr>
        <w:t>Date of Birth</w:t>
      </w:r>
      <w:r w:rsidRPr="00BF693D">
        <w:rPr>
          <w:rFonts w:asciiTheme="minorHAnsi" w:hAnsiTheme="minorHAnsi" w:cs="Calibri"/>
          <w:b/>
          <w:sz w:val="22"/>
          <w:szCs w:val="22"/>
        </w:rPr>
        <w:tab/>
      </w:r>
      <w:r w:rsidRPr="00BF693D">
        <w:rPr>
          <w:rFonts w:asciiTheme="minorHAnsi" w:hAnsiTheme="minorHAnsi" w:cs="Calibri"/>
          <w:b/>
          <w:sz w:val="22"/>
          <w:szCs w:val="22"/>
        </w:rPr>
        <w:tab/>
        <w:t xml:space="preserve">: </w:t>
      </w:r>
      <w:r w:rsidR="00BF2893" w:rsidRPr="00BF2893">
        <w:rPr>
          <w:rFonts w:asciiTheme="minorHAnsi" w:hAnsiTheme="minorHAnsi" w:cs="Calibri"/>
          <w:bCs/>
          <w:sz w:val="22"/>
          <w:szCs w:val="22"/>
        </w:rPr>
        <w:t>05</w:t>
      </w:r>
      <w:r w:rsidRPr="00BF693D">
        <w:rPr>
          <w:rFonts w:asciiTheme="minorHAnsi" w:hAnsiTheme="minorHAnsi" w:cs="Calibri"/>
          <w:sz w:val="22"/>
          <w:szCs w:val="22"/>
        </w:rPr>
        <w:t>/</w:t>
      </w:r>
      <w:r w:rsidR="00BF2893">
        <w:rPr>
          <w:rFonts w:asciiTheme="minorHAnsi" w:hAnsiTheme="minorHAnsi" w:cs="Calibri"/>
          <w:sz w:val="22"/>
          <w:szCs w:val="22"/>
        </w:rPr>
        <w:t>05</w:t>
      </w:r>
      <w:r w:rsidRPr="00BF693D">
        <w:rPr>
          <w:rFonts w:asciiTheme="minorHAnsi" w:hAnsiTheme="minorHAnsi" w:cs="Calibri"/>
          <w:sz w:val="22"/>
          <w:szCs w:val="22"/>
        </w:rPr>
        <w:t>/1993</w:t>
      </w:r>
    </w:p>
    <w:p w:rsidR="006A12E0" w:rsidRPr="00BF693D" w:rsidRDefault="00213BB3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lastRenderedPageBreak/>
        <w:t xml:space="preserve">Father’s Name </w:t>
      </w:r>
      <w:r>
        <w:rPr>
          <w:rFonts w:asciiTheme="minorHAnsi" w:hAnsiTheme="minorHAnsi" w:cs="Calibri"/>
          <w:b/>
          <w:sz w:val="22"/>
          <w:szCs w:val="22"/>
        </w:rPr>
        <w:tab/>
      </w:r>
      <w:r>
        <w:rPr>
          <w:rFonts w:asciiTheme="minorHAnsi" w:hAnsiTheme="minorHAnsi" w:cs="Calibri"/>
          <w:b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b/>
          <w:sz w:val="22"/>
          <w:szCs w:val="22"/>
        </w:rPr>
        <w:t xml:space="preserve">: </w:t>
      </w:r>
      <w:proofErr w:type="spellStart"/>
      <w:r w:rsidR="00BF2893">
        <w:rPr>
          <w:rFonts w:asciiTheme="minorHAnsi" w:hAnsiTheme="minorHAnsi" w:cs="Calibri"/>
          <w:sz w:val="22"/>
          <w:szCs w:val="22"/>
        </w:rPr>
        <w:t>Pavan</w:t>
      </w:r>
      <w:proofErr w:type="spellEnd"/>
      <w:r w:rsidR="00BF2893">
        <w:rPr>
          <w:rFonts w:asciiTheme="minorHAnsi" w:hAnsiTheme="minorHAnsi" w:cs="Calibri"/>
          <w:sz w:val="22"/>
          <w:szCs w:val="22"/>
        </w:rPr>
        <w:t xml:space="preserve"> Kumar N</w:t>
      </w:r>
      <w:r w:rsidR="006A12E0" w:rsidRPr="00BF693D">
        <w:rPr>
          <w:rFonts w:asciiTheme="minorHAnsi" w:hAnsiTheme="minorHAnsi" w:cs="Calibri"/>
          <w:b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b/>
          <w:sz w:val="22"/>
          <w:szCs w:val="22"/>
        </w:rPr>
        <w:tab/>
      </w:r>
    </w:p>
    <w:p w:rsidR="007748F7" w:rsidRPr="007748F7" w:rsidRDefault="006A12E0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b/>
          <w:bCs/>
          <w:sz w:val="22"/>
          <w:szCs w:val="22"/>
        </w:rPr>
      </w:pPr>
      <w:r w:rsidRPr="00BF693D">
        <w:rPr>
          <w:rFonts w:asciiTheme="minorHAnsi" w:hAnsiTheme="minorHAnsi" w:cs="Calibri"/>
          <w:b/>
          <w:sz w:val="22"/>
          <w:szCs w:val="22"/>
        </w:rPr>
        <w:t>Languages</w:t>
      </w:r>
      <w:r w:rsidRPr="00BF693D">
        <w:rPr>
          <w:rFonts w:asciiTheme="minorHAnsi" w:hAnsiTheme="minorHAnsi" w:cs="Calibri"/>
          <w:sz w:val="22"/>
          <w:szCs w:val="22"/>
        </w:rPr>
        <w:t xml:space="preserve"> </w:t>
      </w:r>
      <w:r w:rsidRPr="00BF693D">
        <w:rPr>
          <w:rFonts w:asciiTheme="minorHAnsi" w:hAnsiTheme="minorHAnsi" w:cs="Calibri"/>
          <w:b/>
          <w:sz w:val="22"/>
          <w:szCs w:val="22"/>
        </w:rPr>
        <w:t>known</w:t>
      </w:r>
      <w:r w:rsidR="00213BB3">
        <w:rPr>
          <w:rFonts w:asciiTheme="minorHAnsi" w:hAnsiTheme="minorHAnsi" w:cs="Calibri"/>
          <w:b/>
          <w:sz w:val="22"/>
          <w:szCs w:val="22"/>
        </w:rPr>
        <w:t xml:space="preserve">   </w:t>
      </w:r>
      <w:r w:rsidRPr="00BF693D">
        <w:rPr>
          <w:rFonts w:asciiTheme="minorHAnsi" w:hAnsiTheme="minorHAnsi" w:cs="Calibri"/>
          <w:b/>
          <w:sz w:val="22"/>
          <w:szCs w:val="22"/>
        </w:rPr>
        <w:tab/>
      </w:r>
      <w:r w:rsidR="00213BB3">
        <w:rPr>
          <w:rFonts w:asciiTheme="minorHAnsi" w:hAnsiTheme="minorHAnsi" w:cs="Calibri"/>
          <w:b/>
          <w:sz w:val="22"/>
          <w:szCs w:val="22"/>
        </w:rPr>
        <w:t xml:space="preserve">            </w:t>
      </w:r>
      <w:r w:rsidR="0059567A" w:rsidRPr="00BF693D">
        <w:rPr>
          <w:rFonts w:asciiTheme="minorHAnsi" w:hAnsiTheme="minorHAnsi" w:cs="Calibri"/>
          <w:b/>
          <w:sz w:val="22"/>
          <w:szCs w:val="22"/>
        </w:rPr>
        <w:t xml:space="preserve"> </w:t>
      </w:r>
      <w:r w:rsidR="00301D17" w:rsidRPr="00BF693D">
        <w:rPr>
          <w:rFonts w:asciiTheme="minorHAnsi" w:hAnsiTheme="minorHAnsi" w:cs="Calibri"/>
          <w:b/>
          <w:sz w:val="22"/>
          <w:szCs w:val="22"/>
        </w:rPr>
        <w:t xml:space="preserve"> </w:t>
      </w:r>
      <w:r w:rsidRPr="00BF693D">
        <w:rPr>
          <w:rFonts w:asciiTheme="minorHAnsi" w:hAnsiTheme="minorHAnsi" w:cs="Calibri"/>
          <w:b/>
          <w:sz w:val="22"/>
          <w:szCs w:val="22"/>
        </w:rPr>
        <w:t xml:space="preserve">: </w:t>
      </w:r>
      <w:r w:rsidRPr="00BF693D">
        <w:rPr>
          <w:rFonts w:asciiTheme="minorHAnsi" w:hAnsiTheme="minorHAnsi" w:cs="Calibri"/>
          <w:sz w:val="22"/>
          <w:szCs w:val="22"/>
        </w:rPr>
        <w:t xml:space="preserve">English, </w:t>
      </w:r>
      <w:r w:rsidR="00BF2893">
        <w:rPr>
          <w:rFonts w:asciiTheme="minorHAnsi" w:hAnsiTheme="minorHAnsi" w:cs="Calibri"/>
          <w:sz w:val="22"/>
          <w:szCs w:val="22"/>
        </w:rPr>
        <w:t>Hindi, Telugu</w:t>
      </w:r>
    </w:p>
    <w:p w:rsidR="00213BB3" w:rsidRDefault="0015414F" w:rsidP="00771241">
      <w:pPr>
        <w:numPr>
          <w:ilvl w:val="0"/>
          <w:numId w:val="6"/>
        </w:numPr>
        <w:spacing w:before="120"/>
        <w:jc w:val="both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Hobbies</w:t>
      </w:r>
      <w:r w:rsidR="007748F7">
        <w:rPr>
          <w:rFonts w:asciiTheme="minorHAnsi" w:hAnsiTheme="minorHAnsi" w:cs="Calibri"/>
          <w:b/>
          <w:bCs/>
          <w:sz w:val="22"/>
          <w:szCs w:val="22"/>
        </w:rPr>
        <w:tab/>
      </w:r>
      <w:r w:rsidR="007748F7">
        <w:rPr>
          <w:rFonts w:asciiTheme="minorHAnsi" w:hAnsiTheme="minorHAnsi" w:cs="Calibri"/>
          <w:b/>
          <w:bCs/>
          <w:sz w:val="22"/>
          <w:szCs w:val="22"/>
        </w:rPr>
        <w:tab/>
      </w:r>
      <w:r w:rsidR="007748F7">
        <w:rPr>
          <w:rFonts w:asciiTheme="minorHAnsi" w:hAnsiTheme="minorHAnsi" w:cs="Calibri"/>
          <w:b/>
          <w:bCs/>
          <w:sz w:val="22"/>
          <w:szCs w:val="22"/>
        </w:rPr>
        <w:tab/>
        <w:t xml:space="preserve">: </w:t>
      </w:r>
      <w:r w:rsidR="007748F7" w:rsidRPr="007748F7">
        <w:rPr>
          <w:rFonts w:asciiTheme="minorHAnsi" w:hAnsiTheme="minorHAnsi" w:cs="Calibri"/>
          <w:sz w:val="22"/>
          <w:szCs w:val="22"/>
        </w:rPr>
        <w:t xml:space="preserve">Learning Music </w:t>
      </w:r>
    </w:p>
    <w:p w:rsidR="006A12E0" w:rsidRPr="00213BB3" w:rsidRDefault="006A12E0" w:rsidP="00771241">
      <w:pPr>
        <w:numPr>
          <w:ilvl w:val="0"/>
          <w:numId w:val="6"/>
        </w:numPr>
        <w:spacing w:before="120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213BB3">
        <w:rPr>
          <w:rFonts w:asciiTheme="minorHAnsi" w:hAnsiTheme="minorHAnsi" w:cs="Calibri"/>
          <w:b/>
          <w:bCs/>
          <w:sz w:val="22"/>
          <w:szCs w:val="22"/>
        </w:rPr>
        <w:t xml:space="preserve">Permanent Address </w:t>
      </w:r>
      <w:r w:rsidRPr="00213BB3">
        <w:rPr>
          <w:rFonts w:asciiTheme="minorHAnsi" w:hAnsiTheme="minorHAnsi" w:cs="Calibri"/>
          <w:b/>
          <w:sz w:val="22"/>
          <w:szCs w:val="22"/>
        </w:rPr>
        <w:t xml:space="preserve">       </w:t>
      </w:r>
      <w:r w:rsidR="00213BB3">
        <w:rPr>
          <w:rFonts w:asciiTheme="minorHAnsi" w:hAnsiTheme="minorHAnsi" w:cs="Calibri"/>
          <w:b/>
          <w:sz w:val="22"/>
          <w:szCs w:val="22"/>
        </w:rPr>
        <w:t xml:space="preserve">     </w:t>
      </w:r>
      <w:r w:rsidR="0059567A" w:rsidRPr="00213BB3">
        <w:rPr>
          <w:rFonts w:asciiTheme="minorHAnsi" w:hAnsiTheme="minorHAnsi" w:cs="Calibri"/>
          <w:b/>
          <w:sz w:val="22"/>
          <w:szCs w:val="22"/>
        </w:rPr>
        <w:t xml:space="preserve"> </w:t>
      </w:r>
      <w:r w:rsidRPr="00213BB3">
        <w:rPr>
          <w:rFonts w:asciiTheme="minorHAnsi" w:hAnsiTheme="minorHAnsi" w:cs="Calibri"/>
          <w:b/>
          <w:bCs/>
          <w:sz w:val="22"/>
          <w:szCs w:val="22"/>
        </w:rPr>
        <w:t>:</w:t>
      </w:r>
      <w:r w:rsidRPr="00213BB3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13BB3" w:rsidRPr="00213BB3">
        <w:rPr>
          <w:rFonts w:asciiTheme="minorHAnsi" w:hAnsiTheme="minorHAnsi" w:cs="Arial"/>
          <w:color w:val="000000"/>
          <w:sz w:val="22"/>
          <w:szCs w:val="22"/>
        </w:rPr>
        <w:t>Dr. no. 8-7,</w:t>
      </w:r>
      <w:r w:rsidR="00213BB3" w:rsidRPr="00213BB3">
        <w:rPr>
          <w:rFonts w:asciiTheme="minorHAnsi" w:hAnsiTheme="minorHAnsi"/>
          <w:color w:val="000000"/>
          <w:sz w:val="22"/>
          <w:szCs w:val="22"/>
        </w:rPr>
        <w:t xml:space="preserve">  kapileswarapuram,  pamidimukkala Mandalam, </w:t>
      </w:r>
      <w:r w:rsidR="007057E2" w:rsidRPr="00213BB3">
        <w:rPr>
          <w:rFonts w:asciiTheme="minorHAnsi" w:hAnsiTheme="minorHAnsi"/>
          <w:color w:val="000000"/>
          <w:sz w:val="22"/>
          <w:szCs w:val="22"/>
        </w:rPr>
        <w:t>Krishna</w:t>
      </w:r>
      <w:r w:rsidR="00213BB3" w:rsidRPr="00213BB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057E2">
        <w:rPr>
          <w:rFonts w:asciiTheme="minorHAnsi" w:hAnsiTheme="minorHAnsi"/>
          <w:color w:val="000000"/>
          <w:sz w:val="22"/>
          <w:szCs w:val="22"/>
        </w:rPr>
        <w:tab/>
      </w:r>
      <w:r w:rsidR="007057E2">
        <w:rPr>
          <w:rFonts w:asciiTheme="minorHAnsi" w:hAnsiTheme="minorHAnsi"/>
          <w:color w:val="000000"/>
          <w:sz w:val="22"/>
          <w:szCs w:val="22"/>
        </w:rPr>
        <w:tab/>
      </w:r>
      <w:r w:rsidR="007057E2">
        <w:rPr>
          <w:rFonts w:asciiTheme="minorHAnsi" w:hAnsiTheme="minorHAnsi"/>
          <w:color w:val="000000"/>
          <w:sz w:val="22"/>
          <w:szCs w:val="22"/>
        </w:rPr>
        <w:tab/>
      </w:r>
      <w:r w:rsidR="007057E2">
        <w:rPr>
          <w:rFonts w:asciiTheme="minorHAnsi" w:hAnsiTheme="minorHAnsi"/>
          <w:color w:val="000000"/>
          <w:sz w:val="22"/>
          <w:szCs w:val="22"/>
        </w:rPr>
        <w:tab/>
      </w:r>
      <w:r w:rsidR="00213BB3" w:rsidRPr="00213BB3">
        <w:rPr>
          <w:rFonts w:asciiTheme="minorHAnsi" w:hAnsiTheme="minorHAnsi"/>
          <w:color w:val="000000"/>
          <w:sz w:val="22"/>
          <w:szCs w:val="22"/>
        </w:rPr>
        <w:t>(Dt.)</w:t>
      </w:r>
      <w:r w:rsidR="007748F7">
        <w:rPr>
          <w:rFonts w:asciiTheme="minorHAnsi" w:hAnsiTheme="minorHAnsi"/>
          <w:color w:val="000000"/>
          <w:sz w:val="22"/>
          <w:szCs w:val="22"/>
        </w:rPr>
        <w:t>,Andhra Pradesh-521246</w:t>
      </w:r>
    </w:p>
    <w:p w:rsidR="006A12E0" w:rsidRPr="00BF693D" w:rsidRDefault="006A12E0" w:rsidP="007712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alibri"/>
          <w:sz w:val="22"/>
          <w:szCs w:val="22"/>
          <w:lang w:val="en-GB" w:eastAsia="en-GB"/>
        </w:rPr>
      </w:pPr>
    </w:p>
    <w:p w:rsidR="006A12E0" w:rsidRPr="00BF693D" w:rsidRDefault="00B152F2" w:rsidP="007712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Theme="minorHAnsi" w:hAnsiTheme="minorHAnsi" w:cs="Calibri"/>
          <w:b/>
          <w:sz w:val="22"/>
          <w:szCs w:val="22"/>
          <w:lang w:val="en-GB" w:eastAsia="en-GB"/>
        </w:rPr>
      </w:pPr>
      <w:r w:rsidRPr="00B152F2">
        <w:rPr>
          <w:rFonts w:asciiTheme="minorHAnsi" w:hAnsiTheme="minorHAnsi" w:cs="Calibri"/>
          <w:sz w:val="22"/>
          <w:szCs w:val="22"/>
        </w:rPr>
        <w:pict>
          <v:shape id="_x0000_s1032" type="#_x0000_t202" style="position:absolute;left:0;text-align:left;margin-left:-41.3pt;margin-top:2.3pt;width:513.75pt;height:22.55pt;z-index:6;mso-wrap-distance-left:9.05pt;mso-wrap-distance-right:9.05pt" fillcolor="#9bbb59" strokecolor="#f2f2f2" strokeweight="3pt">
            <v:stroke color2="#7f7f7f"/>
            <v:shadow on="t" type="perspective" color="#4e6128" opacity=".5" offset="1pt" offset2="-1pt"/>
            <v:textbox>
              <w:txbxContent>
                <w:p w:rsidR="006A12E0" w:rsidRDefault="006A12E0">
                  <w:r>
                    <w:rPr>
                      <w:b/>
                    </w:rPr>
                    <w:t xml:space="preserve">  </w:t>
                  </w:r>
                  <w:r w:rsidRPr="001A0151">
                    <w:rPr>
                      <w:rFonts w:ascii="Calibri" w:hAnsi="Calibri"/>
                      <w:b/>
                      <w:sz w:val="22"/>
                      <w:szCs w:val="22"/>
                    </w:rPr>
                    <w:t>Declaration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</w:p>
    <w:p w:rsidR="006A12E0" w:rsidRPr="00BF693D" w:rsidRDefault="006A12E0" w:rsidP="00771241">
      <w:pPr>
        <w:jc w:val="both"/>
        <w:rPr>
          <w:rFonts w:asciiTheme="minorHAnsi" w:hAnsiTheme="minorHAnsi" w:cs="Calibri"/>
          <w:sz w:val="22"/>
          <w:szCs w:val="22"/>
        </w:rPr>
      </w:pPr>
    </w:p>
    <w:p w:rsidR="006A12E0" w:rsidRPr="00BF693D" w:rsidRDefault="006A12E0" w:rsidP="00771241">
      <w:pPr>
        <w:jc w:val="both"/>
        <w:rPr>
          <w:rFonts w:asciiTheme="minorHAnsi" w:hAnsiTheme="minorHAnsi" w:cs="Calibri"/>
          <w:sz w:val="22"/>
          <w:szCs w:val="22"/>
        </w:rPr>
      </w:pPr>
      <w:r w:rsidRPr="00BF693D">
        <w:rPr>
          <w:rFonts w:asciiTheme="minorHAnsi" w:hAnsiTheme="minorHAnsi" w:cs="Calibri"/>
          <w:sz w:val="22"/>
          <w:szCs w:val="22"/>
        </w:rPr>
        <w:t>I hereby declare that the information furnished above is true to the best of my knowledge.</w:t>
      </w:r>
    </w:p>
    <w:p w:rsidR="006A12E0" w:rsidRPr="00BF693D" w:rsidRDefault="006A12E0" w:rsidP="00771241">
      <w:pPr>
        <w:jc w:val="both"/>
        <w:rPr>
          <w:rFonts w:asciiTheme="minorHAnsi" w:hAnsiTheme="minorHAnsi" w:cs="Calibri"/>
          <w:sz w:val="22"/>
          <w:szCs w:val="22"/>
        </w:rPr>
      </w:pPr>
    </w:p>
    <w:p w:rsidR="006A12E0" w:rsidRPr="00BF693D" w:rsidRDefault="006A12E0" w:rsidP="00771241">
      <w:pPr>
        <w:jc w:val="both"/>
        <w:rPr>
          <w:rFonts w:asciiTheme="minorHAnsi" w:hAnsiTheme="minorHAnsi" w:cs="Calibri"/>
          <w:sz w:val="22"/>
          <w:szCs w:val="22"/>
        </w:rPr>
      </w:pPr>
      <w:r w:rsidRPr="00BF693D">
        <w:rPr>
          <w:rFonts w:asciiTheme="minorHAnsi" w:hAnsiTheme="minorHAnsi" w:cs="Calibri"/>
          <w:sz w:val="22"/>
          <w:szCs w:val="22"/>
        </w:rPr>
        <w:t>Place: Bang</w:t>
      </w:r>
      <w:r w:rsidR="003B1222" w:rsidRPr="00BF693D">
        <w:rPr>
          <w:rFonts w:asciiTheme="minorHAnsi" w:hAnsiTheme="minorHAnsi" w:cs="Calibri"/>
          <w:sz w:val="22"/>
          <w:szCs w:val="22"/>
        </w:rPr>
        <w:t>a</w:t>
      </w:r>
      <w:r w:rsidRPr="00BF693D">
        <w:rPr>
          <w:rFonts w:asciiTheme="minorHAnsi" w:hAnsiTheme="minorHAnsi" w:cs="Calibri"/>
          <w:sz w:val="22"/>
          <w:szCs w:val="22"/>
        </w:rPr>
        <w:t>lore</w:t>
      </w:r>
    </w:p>
    <w:p w:rsidR="006A12E0" w:rsidRPr="00BF693D" w:rsidRDefault="009F61AF" w:rsidP="00771241">
      <w:pPr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Date: 22</w:t>
      </w:r>
      <w:r w:rsidR="00570768" w:rsidRPr="00BF693D">
        <w:rPr>
          <w:rFonts w:asciiTheme="minorHAnsi" w:hAnsiTheme="minorHAnsi" w:cs="Calibri"/>
          <w:sz w:val="22"/>
          <w:szCs w:val="22"/>
        </w:rPr>
        <w:t>/0</w:t>
      </w:r>
      <w:r w:rsidR="00EA6118">
        <w:rPr>
          <w:rFonts w:asciiTheme="minorHAnsi" w:hAnsiTheme="minorHAnsi" w:cs="Calibri"/>
          <w:sz w:val="22"/>
          <w:szCs w:val="22"/>
        </w:rPr>
        <w:t>8</w:t>
      </w:r>
      <w:r w:rsidR="006A12E0" w:rsidRPr="00BF693D">
        <w:rPr>
          <w:rFonts w:asciiTheme="minorHAnsi" w:hAnsiTheme="minorHAnsi" w:cs="Calibri"/>
          <w:sz w:val="22"/>
          <w:szCs w:val="22"/>
        </w:rPr>
        <w:t>/16</w:t>
      </w:r>
      <w:r w:rsidR="006A12E0" w:rsidRPr="00BF693D">
        <w:rPr>
          <w:rFonts w:asciiTheme="minorHAnsi" w:hAnsiTheme="minorHAnsi" w:cs="Calibri"/>
          <w:sz w:val="22"/>
          <w:szCs w:val="22"/>
        </w:rPr>
        <w:tab/>
        <w:t xml:space="preserve">                                                     </w:t>
      </w:r>
      <w:r w:rsidR="006A12E0" w:rsidRPr="00BF693D">
        <w:rPr>
          <w:rFonts w:asciiTheme="minorHAnsi" w:hAnsiTheme="minorHAnsi" w:cs="Calibri"/>
          <w:sz w:val="22"/>
          <w:szCs w:val="22"/>
        </w:rPr>
        <w:tab/>
      </w:r>
      <w:r w:rsidR="006A12E0" w:rsidRPr="00BF693D">
        <w:rPr>
          <w:rFonts w:asciiTheme="minorHAnsi" w:hAnsiTheme="minorHAnsi" w:cs="Calibri"/>
          <w:sz w:val="22"/>
          <w:szCs w:val="22"/>
        </w:rPr>
        <w:tab/>
        <w:t xml:space="preserve"> </w:t>
      </w:r>
      <w:r w:rsidR="003B1222" w:rsidRPr="00BF693D">
        <w:rPr>
          <w:rFonts w:asciiTheme="minorHAnsi" w:hAnsiTheme="minorHAnsi" w:cs="Calibri"/>
          <w:sz w:val="22"/>
          <w:szCs w:val="22"/>
        </w:rPr>
        <w:t>Amarnath N V T</w:t>
      </w:r>
    </w:p>
    <w:sectPr w:rsidR="006A12E0" w:rsidRPr="00BF693D" w:rsidSect="00BB3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79" w:rsidRDefault="001C7C79" w:rsidP="006D7BB9">
      <w:r>
        <w:separator/>
      </w:r>
    </w:p>
  </w:endnote>
  <w:endnote w:type="continuationSeparator" w:id="0">
    <w:p w:rsidR="001C7C79" w:rsidRDefault="001C7C79" w:rsidP="006D7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imSun"/>
    <w:charset w:val="86"/>
    <w:family w:val="auto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79" w:rsidRDefault="001C7C79" w:rsidP="006D7BB9">
      <w:r>
        <w:separator/>
      </w:r>
    </w:p>
  </w:footnote>
  <w:footnote w:type="continuationSeparator" w:id="0">
    <w:p w:rsidR="001C7C79" w:rsidRDefault="001C7C79" w:rsidP="006D7B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3050329"/>
    <w:multiLevelType w:val="hybridMultilevel"/>
    <w:tmpl w:val="520894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557879"/>
    <w:multiLevelType w:val="hybridMultilevel"/>
    <w:tmpl w:val="1782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9796E"/>
    <w:multiLevelType w:val="multilevel"/>
    <w:tmpl w:val="748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090F57"/>
    <w:multiLevelType w:val="hybridMultilevel"/>
    <w:tmpl w:val="82AC6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CE0CE9"/>
    <w:multiLevelType w:val="hybridMultilevel"/>
    <w:tmpl w:val="6372AA30"/>
    <w:lvl w:ilvl="0" w:tplc="FA3A0CE8">
      <w:start w:val="5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565D3"/>
    <w:multiLevelType w:val="hybridMultilevel"/>
    <w:tmpl w:val="6406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70371"/>
    <w:multiLevelType w:val="hybridMultilevel"/>
    <w:tmpl w:val="815C0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1C1F60"/>
    <w:multiLevelType w:val="hybridMultilevel"/>
    <w:tmpl w:val="D7940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614C90"/>
    <w:multiLevelType w:val="multilevel"/>
    <w:tmpl w:val="F09E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071AE9"/>
    <w:multiLevelType w:val="hybridMultilevel"/>
    <w:tmpl w:val="26F013A8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3726C"/>
    <w:multiLevelType w:val="hybridMultilevel"/>
    <w:tmpl w:val="54604B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08E4"/>
    <w:multiLevelType w:val="hybridMultilevel"/>
    <w:tmpl w:val="8F3C7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C107A"/>
    <w:multiLevelType w:val="hybridMultilevel"/>
    <w:tmpl w:val="1C541C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875356"/>
    <w:multiLevelType w:val="hybridMultilevel"/>
    <w:tmpl w:val="651E9E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B28FA"/>
    <w:multiLevelType w:val="hybridMultilevel"/>
    <w:tmpl w:val="756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83D1C"/>
    <w:multiLevelType w:val="hybridMultilevel"/>
    <w:tmpl w:val="30080B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E7492A"/>
    <w:multiLevelType w:val="hybridMultilevel"/>
    <w:tmpl w:val="FEB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071C7"/>
    <w:multiLevelType w:val="hybridMultilevel"/>
    <w:tmpl w:val="757C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80E7C"/>
    <w:multiLevelType w:val="hybridMultilevel"/>
    <w:tmpl w:val="25D497F8"/>
    <w:lvl w:ilvl="0" w:tplc="8CA4F07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6ECA18BA"/>
    <w:multiLevelType w:val="hybridMultilevel"/>
    <w:tmpl w:val="6CFC7062"/>
    <w:lvl w:ilvl="0" w:tplc="FA3A0CE8">
      <w:start w:val="5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E03D8"/>
    <w:multiLevelType w:val="hybridMultilevel"/>
    <w:tmpl w:val="5870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B5CB1"/>
    <w:multiLevelType w:val="hybridMultilevel"/>
    <w:tmpl w:val="43C0AB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13939"/>
    <w:multiLevelType w:val="hybridMultilevel"/>
    <w:tmpl w:val="B1A2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3"/>
  </w:num>
  <w:num w:numId="9">
    <w:abstractNumId w:val="20"/>
  </w:num>
  <w:num w:numId="10">
    <w:abstractNumId w:val="25"/>
  </w:num>
  <w:num w:numId="11">
    <w:abstractNumId w:val="26"/>
  </w:num>
  <w:num w:numId="12">
    <w:abstractNumId w:val="16"/>
  </w:num>
  <w:num w:numId="13">
    <w:abstractNumId w:val="15"/>
  </w:num>
  <w:num w:numId="14">
    <w:abstractNumId w:val="28"/>
  </w:num>
  <w:num w:numId="15">
    <w:abstractNumId w:val="22"/>
  </w:num>
  <w:num w:numId="16">
    <w:abstractNumId w:val="14"/>
  </w:num>
  <w:num w:numId="17">
    <w:abstractNumId w:val="9"/>
  </w:num>
  <w:num w:numId="18">
    <w:abstractNumId w:val="19"/>
  </w:num>
  <w:num w:numId="19">
    <w:abstractNumId w:val="8"/>
  </w:num>
  <w:num w:numId="20">
    <w:abstractNumId w:val="11"/>
  </w:num>
  <w:num w:numId="21">
    <w:abstractNumId w:val="13"/>
  </w:num>
  <w:num w:numId="22">
    <w:abstractNumId w:val="12"/>
  </w:num>
  <w:num w:numId="23">
    <w:abstractNumId w:val="6"/>
  </w:num>
  <w:num w:numId="24">
    <w:abstractNumId w:val="17"/>
  </w:num>
  <w:num w:numId="25">
    <w:abstractNumId w:val="7"/>
  </w:num>
  <w:num w:numId="26">
    <w:abstractNumId w:val="18"/>
  </w:num>
  <w:num w:numId="27">
    <w:abstractNumId w:val="21"/>
  </w:num>
  <w:num w:numId="28">
    <w:abstractNumId w:val="27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4578" strokecolor="none [3213]">
      <v:stroke color="none [3213]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69B"/>
    <w:rsid w:val="00045F9F"/>
    <w:rsid w:val="00057528"/>
    <w:rsid w:val="00061587"/>
    <w:rsid w:val="00077936"/>
    <w:rsid w:val="000A5B8F"/>
    <w:rsid w:val="000A75D7"/>
    <w:rsid w:val="000D5E01"/>
    <w:rsid w:val="000E15A7"/>
    <w:rsid w:val="000E3891"/>
    <w:rsid w:val="001120A2"/>
    <w:rsid w:val="00145860"/>
    <w:rsid w:val="0015414F"/>
    <w:rsid w:val="001662B1"/>
    <w:rsid w:val="001679AF"/>
    <w:rsid w:val="001A0151"/>
    <w:rsid w:val="001C7C79"/>
    <w:rsid w:val="001D766D"/>
    <w:rsid w:val="001F36B2"/>
    <w:rsid w:val="001F7D85"/>
    <w:rsid w:val="00202654"/>
    <w:rsid w:val="00202C04"/>
    <w:rsid w:val="00213BB3"/>
    <w:rsid w:val="00256D84"/>
    <w:rsid w:val="0026504F"/>
    <w:rsid w:val="0027308B"/>
    <w:rsid w:val="00296032"/>
    <w:rsid w:val="002D72C4"/>
    <w:rsid w:val="002E5810"/>
    <w:rsid w:val="002E7204"/>
    <w:rsid w:val="002F2FD8"/>
    <w:rsid w:val="002F71F2"/>
    <w:rsid w:val="00301D17"/>
    <w:rsid w:val="00306C1D"/>
    <w:rsid w:val="0032567E"/>
    <w:rsid w:val="003277EE"/>
    <w:rsid w:val="00327930"/>
    <w:rsid w:val="0033011D"/>
    <w:rsid w:val="00357E47"/>
    <w:rsid w:val="003A2AA4"/>
    <w:rsid w:val="003B1222"/>
    <w:rsid w:val="003C0D3A"/>
    <w:rsid w:val="003E4018"/>
    <w:rsid w:val="003E64A6"/>
    <w:rsid w:val="003F2900"/>
    <w:rsid w:val="00427D4B"/>
    <w:rsid w:val="00444841"/>
    <w:rsid w:val="00460844"/>
    <w:rsid w:val="00490A97"/>
    <w:rsid w:val="00495D65"/>
    <w:rsid w:val="004B01A5"/>
    <w:rsid w:val="004B48A4"/>
    <w:rsid w:val="004F28EA"/>
    <w:rsid w:val="00512BA3"/>
    <w:rsid w:val="00515BB1"/>
    <w:rsid w:val="0052456E"/>
    <w:rsid w:val="005314AE"/>
    <w:rsid w:val="00553F67"/>
    <w:rsid w:val="0055751A"/>
    <w:rsid w:val="0056559C"/>
    <w:rsid w:val="00570291"/>
    <w:rsid w:val="00570768"/>
    <w:rsid w:val="0059567A"/>
    <w:rsid w:val="00596EAC"/>
    <w:rsid w:val="005A257A"/>
    <w:rsid w:val="005A6B3E"/>
    <w:rsid w:val="005F1CA5"/>
    <w:rsid w:val="00604E25"/>
    <w:rsid w:val="0060632A"/>
    <w:rsid w:val="00632C52"/>
    <w:rsid w:val="006374FB"/>
    <w:rsid w:val="00663CC0"/>
    <w:rsid w:val="00676275"/>
    <w:rsid w:val="00693158"/>
    <w:rsid w:val="006A12E0"/>
    <w:rsid w:val="006B2147"/>
    <w:rsid w:val="006B5D54"/>
    <w:rsid w:val="006D4B6E"/>
    <w:rsid w:val="006D7BB9"/>
    <w:rsid w:val="007008AE"/>
    <w:rsid w:val="007057E2"/>
    <w:rsid w:val="0072350C"/>
    <w:rsid w:val="007252D6"/>
    <w:rsid w:val="00732840"/>
    <w:rsid w:val="00771241"/>
    <w:rsid w:val="007748F7"/>
    <w:rsid w:val="007923C7"/>
    <w:rsid w:val="007C00F3"/>
    <w:rsid w:val="007C10B4"/>
    <w:rsid w:val="007F10AE"/>
    <w:rsid w:val="00804847"/>
    <w:rsid w:val="00833458"/>
    <w:rsid w:val="00836CFB"/>
    <w:rsid w:val="00837F61"/>
    <w:rsid w:val="008529D0"/>
    <w:rsid w:val="00852E1F"/>
    <w:rsid w:val="00865000"/>
    <w:rsid w:val="00882B8B"/>
    <w:rsid w:val="008A63F8"/>
    <w:rsid w:val="008B1393"/>
    <w:rsid w:val="008C1ACD"/>
    <w:rsid w:val="008F54F9"/>
    <w:rsid w:val="008F7C98"/>
    <w:rsid w:val="009021F7"/>
    <w:rsid w:val="0092569B"/>
    <w:rsid w:val="00932B79"/>
    <w:rsid w:val="00950005"/>
    <w:rsid w:val="00962637"/>
    <w:rsid w:val="00974E55"/>
    <w:rsid w:val="00977F51"/>
    <w:rsid w:val="00985AFC"/>
    <w:rsid w:val="00985B19"/>
    <w:rsid w:val="009A6871"/>
    <w:rsid w:val="009A6BE4"/>
    <w:rsid w:val="009B7A86"/>
    <w:rsid w:val="009C0B02"/>
    <w:rsid w:val="009C44BD"/>
    <w:rsid w:val="009E2436"/>
    <w:rsid w:val="009F4BBA"/>
    <w:rsid w:val="009F61AF"/>
    <w:rsid w:val="00A00E68"/>
    <w:rsid w:val="00A133B9"/>
    <w:rsid w:val="00A14739"/>
    <w:rsid w:val="00A16E6C"/>
    <w:rsid w:val="00A842BD"/>
    <w:rsid w:val="00A86A26"/>
    <w:rsid w:val="00A92960"/>
    <w:rsid w:val="00AE7716"/>
    <w:rsid w:val="00AF2EB1"/>
    <w:rsid w:val="00B13785"/>
    <w:rsid w:val="00B152F2"/>
    <w:rsid w:val="00B51075"/>
    <w:rsid w:val="00B65C5C"/>
    <w:rsid w:val="00B923DD"/>
    <w:rsid w:val="00BB3C21"/>
    <w:rsid w:val="00BF2893"/>
    <w:rsid w:val="00BF693D"/>
    <w:rsid w:val="00C02C87"/>
    <w:rsid w:val="00C23788"/>
    <w:rsid w:val="00C34953"/>
    <w:rsid w:val="00C35BA8"/>
    <w:rsid w:val="00C4520D"/>
    <w:rsid w:val="00C52CAE"/>
    <w:rsid w:val="00C61534"/>
    <w:rsid w:val="00CA2990"/>
    <w:rsid w:val="00CB4DD7"/>
    <w:rsid w:val="00CC2877"/>
    <w:rsid w:val="00CD06B6"/>
    <w:rsid w:val="00CD171C"/>
    <w:rsid w:val="00CE4033"/>
    <w:rsid w:val="00CE739F"/>
    <w:rsid w:val="00D24DAB"/>
    <w:rsid w:val="00D339CF"/>
    <w:rsid w:val="00D373FE"/>
    <w:rsid w:val="00D37C17"/>
    <w:rsid w:val="00D435CE"/>
    <w:rsid w:val="00D505C6"/>
    <w:rsid w:val="00D51F49"/>
    <w:rsid w:val="00D54B7B"/>
    <w:rsid w:val="00D62E37"/>
    <w:rsid w:val="00DE5997"/>
    <w:rsid w:val="00E1336A"/>
    <w:rsid w:val="00E34598"/>
    <w:rsid w:val="00E34BAA"/>
    <w:rsid w:val="00E719A6"/>
    <w:rsid w:val="00E77357"/>
    <w:rsid w:val="00E8107E"/>
    <w:rsid w:val="00EA2681"/>
    <w:rsid w:val="00EA6118"/>
    <w:rsid w:val="00EB245C"/>
    <w:rsid w:val="00EB275D"/>
    <w:rsid w:val="00EB6FDE"/>
    <w:rsid w:val="00F02C4B"/>
    <w:rsid w:val="00F1532E"/>
    <w:rsid w:val="00F20F6E"/>
    <w:rsid w:val="00F35F66"/>
    <w:rsid w:val="00F63B62"/>
    <w:rsid w:val="00F96364"/>
    <w:rsid w:val="00FA0B38"/>
    <w:rsid w:val="00FA5AF6"/>
    <w:rsid w:val="00FD63F6"/>
    <w:rsid w:val="00FF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strokecolor="none [3213]">
      <v:stroke color="none [3213]"/>
      <o:colormenu v:ext="edit" strokecolor="none [3213]"/>
    </o:shapedefaults>
    <o:shapelayout v:ext="edit">
      <o:idmap v:ext="edit" data="1"/>
      <o:rules v:ext="edit">
        <o:r id="V:Rule5" type="connector" idref="#AutoShape 4"/>
        <o:r id="V:Rule6" type="connector" idref="#AutoShape 6"/>
        <o:r id="V:Rule7" type="connector" idref="#AutoShape 5"/>
        <o:r id="V:Rule8" type="connector" idref="#AutoShape 7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21"/>
    <w:pPr>
      <w:suppressAutoHyphens/>
    </w:pPr>
    <w:rPr>
      <w:lang w:val="en-US" w:eastAsia="zh-CN" w:bidi="ar-SA"/>
    </w:rPr>
  </w:style>
  <w:style w:type="paragraph" w:styleId="Heading1">
    <w:name w:val="heading 1"/>
    <w:basedOn w:val="Heading"/>
    <w:next w:val="BodyText"/>
    <w:qFormat/>
    <w:rsid w:val="00BB3C21"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BB3C21"/>
    <w:pPr>
      <w:numPr>
        <w:numId w:val="3"/>
      </w:numPr>
      <w:tabs>
        <w:tab w:val="left" w:pos="0"/>
      </w:tabs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BB3C21"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B3C21"/>
  </w:style>
  <w:style w:type="character" w:customStyle="1" w:styleId="WW8Num1z1">
    <w:name w:val="WW8Num1z1"/>
    <w:rsid w:val="00BB3C21"/>
  </w:style>
  <w:style w:type="character" w:customStyle="1" w:styleId="WW8Num1z2">
    <w:name w:val="WW8Num1z2"/>
    <w:rsid w:val="00BB3C21"/>
  </w:style>
  <w:style w:type="character" w:customStyle="1" w:styleId="WW8Num1z3">
    <w:name w:val="WW8Num1z3"/>
    <w:rsid w:val="00BB3C21"/>
  </w:style>
  <w:style w:type="character" w:customStyle="1" w:styleId="WW8Num1z4">
    <w:name w:val="WW8Num1z4"/>
    <w:rsid w:val="00BB3C21"/>
  </w:style>
  <w:style w:type="character" w:customStyle="1" w:styleId="WW8Num1z5">
    <w:name w:val="WW8Num1z5"/>
    <w:rsid w:val="00BB3C21"/>
  </w:style>
  <w:style w:type="character" w:customStyle="1" w:styleId="WW8Num1z6">
    <w:name w:val="WW8Num1z6"/>
    <w:rsid w:val="00BB3C21"/>
  </w:style>
  <w:style w:type="character" w:customStyle="1" w:styleId="WW8Num1z7">
    <w:name w:val="WW8Num1z7"/>
    <w:rsid w:val="00BB3C21"/>
  </w:style>
  <w:style w:type="character" w:customStyle="1" w:styleId="WW8Num1z8">
    <w:name w:val="WW8Num1z8"/>
    <w:rsid w:val="00BB3C21"/>
  </w:style>
  <w:style w:type="character" w:customStyle="1" w:styleId="WW8Num2z0">
    <w:name w:val="WW8Num2z0"/>
    <w:rsid w:val="00BB3C21"/>
  </w:style>
  <w:style w:type="character" w:customStyle="1" w:styleId="WW8Num2z1">
    <w:name w:val="WW8Num2z1"/>
    <w:rsid w:val="00BB3C21"/>
  </w:style>
  <w:style w:type="character" w:customStyle="1" w:styleId="WW8Num2z2">
    <w:name w:val="WW8Num2z2"/>
    <w:rsid w:val="00BB3C21"/>
  </w:style>
  <w:style w:type="character" w:customStyle="1" w:styleId="WW8Num2z3">
    <w:name w:val="WW8Num2z3"/>
    <w:rsid w:val="00BB3C21"/>
  </w:style>
  <w:style w:type="character" w:customStyle="1" w:styleId="WW8Num2z4">
    <w:name w:val="WW8Num2z4"/>
    <w:rsid w:val="00BB3C21"/>
  </w:style>
  <w:style w:type="character" w:customStyle="1" w:styleId="WW8Num2z5">
    <w:name w:val="WW8Num2z5"/>
    <w:rsid w:val="00BB3C21"/>
  </w:style>
  <w:style w:type="character" w:customStyle="1" w:styleId="WW8Num2z6">
    <w:name w:val="WW8Num2z6"/>
    <w:rsid w:val="00BB3C21"/>
  </w:style>
  <w:style w:type="character" w:customStyle="1" w:styleId="WW8Num2z7">
    <w:name w:val="WW8Num2z7"/>
    <w:rsid w:val="00BB3C21"/>
  </w:style>
  <w:style w:type="character" w:customStyle="1" w:styleId="WW8Num2z8">
    <w:name w:val="WW8Num2z8"/>
    <w:rsid w:val="00BB3C21"/>
  </w:style>
  <w:style w:type="character" w:customStyle="1" w:styleId="WW8Num3z0">
    <w:name w:val="WW8Num3z0"/>
    <w:rsid w:val="00BB3C21"/>
    <w:rPr>
      <w:rFonts w:ascii="Symbol" w:hAnsi="Symbol" w:cs="Symbol"/>
    </w:rPr>
  </w:style>
  <w:style w:type="character" w:customStyle="1" w:styleId="WW8Num4z0">
    <w:name w:val="WW8Num4z0"/>
    <w:rsid w:val="00BB3C21"/>
    <w:rPr>
      <w:rFonts w:ascii="Symbol" w:eastAsia="Times New Roman" w:hAnsi="Symbol" w:cs="Symbol"/>
      <w:sz w:val="20"/>
      <w:szCs w:val="20"/>
    </w:rPr>
  </w:style>
  <w:style w:type="character" w:customStyle="1" w:styleId="WW8Num5z0">
    <w:name w:val="WW8Num5z0"/>
    <w:rsid w:val="00BB3C21"/>
    <w:rPr>
      <w:rFonts w:ascii="Symbol" w:hAnsi="Symbol" w:cs="Symbol"/>
    </w:rPr>
  </w:style>
  <w:style w:type="character" w:customStyle="1" w:styleId="WW8Num6z0">
    <w:name w:val="WW8Num6z0"/>
    <w:rsid w:val="00BB3C21"/>
    <w:rPr>
      <w:rFonts w:ascii="Symbol" w:hAnsi="Symbol" w:cs="Symbol"/>
    </w:rPr>
  </w:style>
  <w:style w:type="character" w:customStyle="1" w:styleId="WW8Num7z0">
    <w:name w:val="WW8Num7z0"/>
    <w:rsid w:val="00BB3C21"/>
    <w:rPr>
      <w:rFonts w:ascii="Symbol" w:hAnsi="Symbol" w:cs="Symbol"/>
      <w:sz w:val="18"/>
    </w:rPr>
  </w:style>
  <w:style w:type="character" w:customStyle="1" w:styleId="WW8Num8z0">
    <w:name w:val="WW8Num8z0"/>
    <w:rsid w:val="00BB3C21"/>
    <w:rPr>
      <w:rFonts w:ascii="Symbol" w:hAnsi="Symbol" w:cs="Symbol"/>
    </w:rPr>
  </w:style>
  <w:style w:type="character" w:customStyle="1" w:styleId="WW8Num9z0">
    <w:name w:val="WW8Num9z0"/>
    <w:rsid w:val="00BB3C21"/>
    <w:rPr>
      <w:rFonts w:ascii="Symbol" w:hAnsi="Symbol" w:cs="Symbol"/>
    </w:rPr>
  </w:style>
  <w:style w:type="character" w:customStyle="1" w:styleId="DefaultParagraphFont1">
    <w:name w:val="Default Paragraph Font1"/>
    <w:rsid w:val="00BB3C21"/>
  </w:style>
  <w:style w:type="character" w:customStyle="1" w:styleId="FooterChar">
    <w:name w:val="Footer Char"/>
    <w:uiPriority w:val="99"/>
    <w:rsid w:val="00BB3C21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2z1">
    <w:name w:val="WW8Num22z1"/>
    <w:rsid w:val="00BB3C21"/>
    <w:rPr>
      <w:rFonts w:ascii="Courier New" w:hAnsi="Courier New" w:cs="Courier New"/>
    </w:rPr>
  </w:style>
  <w:style w:type="character" w:customStyle="1" w:styleId="WW8Num7z1">
    <w:name w:val="WW8Num7z1"/>
    <w:rsid w:val="00BB3C21"/>
    <w:rPr>
      <w:rFonts w:ascii="Courier New" w:hAnsi="Courier New" w:cs="Courier New"/>
    </w:rPr>
  </w:style>
  <w:style w:type="character" w:customStyle="1" w:styleId="WW8Num18z2">
    <w:name w:val="WW8Num18z2"/>
    <w:rsid w:val="00BB3C21"/>
    <w:rPr>
      <w:rFonts w:ascii="Wingdings" w:hAnsi="Wingdings" w:cs="Wingdings"/>
    </w:rPr>
  </w:style>
  <w:style w:type="character" w:customStyle="1" w:styleId="WW8Num22z0">
    <w:name w:val="WW8Num22z0"/>
    <w:rsid w:val="00BB3C21"/>
    <w:rPr>
      <w:rFonts w:ascii="Wingdings" w:hAnsi="Wingdings" w:cs="Wingdings"/>
    </w:rPr>
  </w:style>
  <w:style w:type="character" w:customStyle="1" w:styleId="WW8Num21z2">
    <w:name w:val="WW8Num21z2"/>
    <w:rsid w:val="00BB3C21"/>
    <w:rPr>
      <w:rFonts w:ascii="Wingdings" w:hAnsi="Wingdings" w:cs="Wingdings"/>
    </w:rPr>
  </w:style>
  <w:style w:type="character" w:customStyle="1" w:styleId="BodyTextIndentChar">
    <w:name w:val="Body Text Indent Char"/>
    <w:rsid w:val="00BB3C21"/>
    <w:rPr>
      <w:rFonts w:ascii="Arial" w:eastAsia="Times New Roman" w:hAnsi="Arial" w:cs="Arial"/>
      <w:sz w:val="24"/>
      <w:szCs w:val="24"/>
    </w:rPr>
  </w:style>
  <w:style w:type="character" w:customStyle="1" w:styleId="WW8Num21z1">
    <w:name w:val="WW8Num21z1"/>
    <w:rsid w:val="00BB3C21"/>
    <w:rPr>
      <w:rFonts w:ascii="Courier New" w:hAnsi="Courier New" w:cs="Courier New"/>
    </w:rPr>
  </w:style>
  <w:style w:type="character" w:customStyle="1" w:styleId="WW8Num4z1">
    <w:name w:val="WW8Num4z1"/>
    <w:rsid w:val="00BB3C21"/>
    <w:rPr>
      <w:rFonts w:ascii="Courier New" w:hAnsi="Courier New" w:cs="Courier New"/>
    </w:rPr>
  </w:style>
  <w:style w:type="character" w:customStyle="1" w:styleId="WW8Num20z0">
    <w:name w:val="WW8Num20z0"/>
    <w:rsid w:val="00BB3C21"/>
    <w:rPr>
      <w:rFonts w:ascii="Wingdings" w:hAnsi="Wingdings" w:cs="Wingdings"/>
    </w:rPr>
  </w:style>
  <w:style w:type="character" w:customStyle="1" w:styleId="WW8Num16z1">
    <w:name w:val="WW8Num16z1"/>
    <w:rsid w:val="00BB3C21"/>
    <w:rPr>
      <w:rFonts w:ascii="Courier New" w:hAnsi="Courier New" w:cs="Courier New"/>
    </w:rPr>
  </w:style>
  <w:style w:type="character" w:customStyle="1" w:styleId="WW8Num19z0">
    <w:name w:val="WW8Num19z0"/>
    <w:rsid w:val="00BB3C21"/>
    <w:rPr>
      <w:rFonts w:ascii="Wingdings" w:hAnsi="Wingdings" w:cs="Wingdings"/>
    </w:rPr>
  </w:style>
  <w:style w:type="character" w:customStyle="1" w:styleId="WW8Num18z1">
    <w:name w:val="WW8Num18z1"/>
    <w:rsid w:val="00BB3C21"/>
    <w:rPr>
      <w:rFonts w:ascii="Courier New" w:hAnsi="Courier New" w:cs="Courier New"/>
    </w:rPr>
  </w:style>
  <w:style w:type="character" w:customStyle="1" w:styleId="WW8Num18z0">
    <w:name w:val="WW8Num18z0"/>
    <w:rsid w:val="00BB3C21"/>
    <w:rPr>
      <w:rFonts w:ascii="Symbol" w:hAnsi="Symbol" w:cs="Symbol"/>
    </w:rPr>
  </w:style>
  <w:style w:type="character" w:customStyle="1" w:styleId="WW8Num16z2">
    <w:name w:val="WW8Num16z2"/>
    <w:rsid w:val="00BB3C21"/>
    <w:rPr>
      <w:rFonts w:ascii="Wingdings" w:hAnsi="Wingdings" w:cs="Wingdings"/>
    </w:rPr>
  </w:style>
  <w:style w:type="character" w:customStyle="1" w:styleId="WW8Num15z2">
    <w:name w:val="WW8Num15z2"/>
    <w:rsid w:val="00BB3C21"/>
    <w:rPr>
      <w:rFonts w:ascii="Wingdings" w:hAnsi="Wingdings" w:cs="Wingdings"/>
    </w:rPr>
  </w:style>
  <w:style w:type="character" w:customStyle="1" w:styleId="WW8Num21z0">
    <w:name w:val="WW8Num21z0"/>
    <w:rsid w:val="00BB3C21"/>
    <w:rPr>
      <w:rFonts w:ascii="Symbol" w:hAnsi="Symbol" w:cs="Symbol"/>
    </w:rPr>
  </w:style>
  <w:style w:type="character" w:customStyle="1" w:styleId="WW8Num15z0">
    <w:name w:val="WW8Num15z0"/>
    <w:rsid w:val="00BB3C21"/>
    <w:rPr>
      <w:rFonts w:ascii="Symbol" w:hAnsi="Symbol" w:cs="Symbol"/>
    </w:rPr>
  </w:style>
  <w:style w:type="character" w:customStyle="1" w:styleId="WW8Num14z1">
    <w:name w:val="WW8Num14z1"/>
    <w:rsid w:val="00BB3C21"/>
    <w:rPr>
      <w:rFonts w:ascii="Courier New" w:hAnsi="Courier New" w:cs="Courier New"/>
    </w:rPr>
  </w:style>
  <w:style w:type="character" w:customStyle="1" w:styleId="WW8Num13z0">
    <w:name w:val="WW8Num13z0"/>
    <w:rsid w:val="00BB3C21"/>
    <w:rPr>
      <w:rFonts w:ascii="Symbol" w:hAnsi="Symbol" w:cs="Symbol"/>
    </w:rPr>
  </w:style>
  <w:style w:type="character" w:customStyle="1" w:styleId="WW8Num12z2">
    <w:name w:val="WW8Num12z2"/>
    <w:rsid w:val="00BB3C21"/>
    <w:rPr>
      <w:rFonts w:ascii="Wingdings" w:hAnsi="Wingdings" w:cs="Wingdings"/>
    </w:rPr>
  </w:style>
  <w:style w:type="character" w:customStyle="1" w:styleId="WW8Num22z3">
    <w:name w:val="WW8Num22z3"/>
    <w:rsid w:val="00BB3C21"/>
    <w:rPr>
      <w:rFonts w:ascii="Symbol" w:hAnsi="Symbol" w:cs="Symbol"/>
    </w:rPr>
  </w:style>
  <w:style w:type="character" w:customStyle="1" w:styleId="WW8Num12z0">
    <w:name w:val="WW8Num12z0"/>
    <w:rsid w:val="00BB3C21"/>
    <w:rPr>
      <w:rFonts w:ascii="Symbol" w:hAnsi="Symbol" w:cs="Symbol"/>
    </w:rPr>
  </w:style>
  <w:style w:type="character" w:customStyle="1" w:styleId="WW8Num20z3">
    <w:name w:val="WW8Num20z3"/>
    <w:rsid w:val="00BB3C21"/>
    <w:rPr>
      <w:rFonts w:ascii="Symbol" w:hAnsi="Symbol" w:cs="Symbol"/>
    </w:rPr>
  </w:style>
  <w:style w:type="character" w:customStyle="1" w:styleId="WW8Num19z1">
    <w:name w:val="WW8Num19z1"/>
    <w:rsid w:val="00BB3C21"/>
    <w:rPr>
      <w:rFonts w:ascii="Courier New" w:hAnsi="Courier New" w:cs="Courier New"/>
    </w:rPr>
  </w:style>
  <w:style w:type="character" w:customStyle="1" w:styleId="WW8Num12z1">
    <w:name w:val="WW8Num12z1"/>
    <w:rsid w:val="00BB3C21"/>
    <w:rPr>
      <w:rFonts w:ascii="Courier New" w:hAnsi="Courier New" w:cs="Courier New"/>
    </w:rPr>
  </w:style>
  <w:style w:type="character" w:customStyle="1" w:styleId="WW8Num11z2">
    <w:name w:val="WW8Num11z2"/>
    <w:rsid w:val="00BB3C21"/>
    <w:rPr>
      <w:rFonts w:ascii="Wingdings" w:hAnsi="Wingdings" w:cs="Wingdings"/>
    </w:rPr>
  </w:style>
  <w:style w:type="character" w:customStyle="1" w:styleId="WW8Num11z1">
    <w:name w:val="WW8Num11z1"/>
    <w:rsid w:val="00BB3C21"/>
    <w:rPr>
      <w:rFonts w:ascii="Courier New" w:hAnsi="Courier New" w:cs="Courier New"/>
    </w:rPr>
  </w:style>
  <w:style w:type="character" w:customStyle="1" w:styleId="WW8Num11z0">
    <w:name w:val="WW8Num11z0"/>
    <w:rsid w:val="00BB3C21"/>
    <w:rPr>
      <w:rFonts w:ascii="Symbol" w:hAnsi="Symbol" w:cs="Symbol"/>
    </w:rPr>
  </w:style>
  <w:style w:type="character" w:customStyle="1" w:styleId="WW8Num10z3">
    <w:name w:val="WW8Num10z3"/>
    <w:rsid w:val="00BB3C21"/>
    <w:rPr>
      <w:rFonts w:ascii="Symbol" w:hAnsi="Symbol" w:cs="Symbol"/>
    </w:rPr>
  </w:style>
  <w:style w:type="character" w:customStyle="1" w:styleId="WW8Num17z2">
    <w:name w:val="WW8Num17z2"/>
    <w:rsid w:val="00BB3C21"/>
    <w:rPr>
      <w:rFonts w:ascii="Wingdings" w:hAnsi="Wingdings" w:cs="Wingdings"/>
    </w:rPr>
  </w:style>
  <w:style w:type="character" w:customStyle="1" w:styleId="WW8Num10z1">
    <w:name w:val="WW8Num10z1"/>
    <w:rsid w:val="00BB3C21"/>
    <w:rPr>
      <w:rFonts w:ascii="Courier New" w:hAnsi="Courier New" w:cs="Courier New"/>
    </w:rPr>
  </w:style>
  <w:style w:type="character" w:customStyle="1" w:styleId="WW8Num10z0">
    <w:name w:val="WW8Num10z0"/>
    <w:rsid w:val="00BB3C21"/>
    <w:rPr>
      <w:rFonts w:ascii="Wingdings" w:hAnsi="Wingdings" w:cs="Wingdings"/>
    </w:rPr>
  </w:style>
  <w:style w:type="character" w:customStyle="1" w:styleId="WW8Num9z2">
    <w:name w:val="WW8Num9z2"/>
    <w:rsid w:val="00BB3C21"/>
    <w:rPr>
      <w:rFonts w:ascii="Wingdings" w:hAnsi="Wingdings" w:cs="Wingdings"/>
    </w:rPr>
  </w:style>
  <w:style w:type="character" w:customStyle="1" w:styleId="WW8Num13z2">
    <w:name w:val="WW8Num13z2"/>
    <w:rsid w:val="00BB3C21"/>
    <w:rPr>
      <w:rFonts w:ascii="Wingdings" w:hAnsi="Wingdings" w:cs="Wingdings"/>
    </w:rPr>
  </w:style>
  <w:style w:type="character" w:customStyle="1" w:styleId="WW8Num14z0">
    <w:name w:val="WW8Num14z0"/>
    <w:rsid w:val="00BB3C21"/>
    <w:rPr>
      <w:rFonts w:ascii="Symbol" w:hAnsi="Symbol" w:cs="Symbol"/>
    </w:rPr>
  </w:style>
  <w:style w:type="character" w:customStyle="1" w:styleId="WW8Num7z2">
    <w:name w:val="WW8Num7z2"/>
    <w:rsid w:val="00BB3C21"/>
    <w:rPr>
      <w:rFonts w:ascii="Wingdings" w:hAnsi="Wingdings" w:cs="Wingdings"/>
    </w:rPr>
  </w:style>
  <w:style w:type="character" w:customStyle="1" w:styleId="WW8Num14z2">
    <w:name w:val="WW8Num14z2"/>
    <w:rsid w:val="00BB3C21"/>
    <w:rPr>
      <w:rFonts w:ascii="Wingdings" w:hAnsi="Wingdings" w:cs="Wingdings"/>
    </w:rPr>
  </w:style>
  <w:style w:type="character" w:customStyle="1" w:styleId="WW8Num13z1">
    <w:name w:val="WW8Num13z1"/>
    <w:rsid w:val="00BB3C21"/>
    <w:rPr>
      <w:rFonts w:ascii="Courier New" w:hAnsi="Courier New" w:cs="Courier New"/>
    </w:rPr>
  </w:style>
  <w:style w:type="character" w:customStyle="1" w:styleId="WW8Num6z3">
    <w:name w:val="WW8Num6z3"/>
    <w:rsid w:val="00BB3C21"/>
    <w:rPr>
      <w:rFonts w:ascii="Symbol" w:hAnsi="Symbol" w:cs="Symbol"/>
    </w:rPr>
  </w:style>
  <w:style w:type="character" w:customStyle="1" w:styleId="HeaderChar">
    <w:name w:val="Header Char"/>
    <w:uiPriority w:val="99"/>
    <w:rsid w:val="00BB3C21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5z1">
    <w:name w:val="WW8Num15z1"/>
    <w:rsid w:val="00BB3C21"/>
    <w:rPr>
      <w:rFonts w:ascii="Courier New" w:hAnsi="Courier New" w:cs="Courier New"/>
    </w:rPr>
  </w:style>
  <w:style w:type="character" w:customStyle="1" w:styleId="WW8Num6z1">
    <w:name w:val="WW8Num6z1"/>
    <w:rsid w:val="00BB3C21"/>
    <w:rPr>
      <w:rFonts w:ascii="Courier New" w:hAnsi="Courier New" w:cs="Courier New"/>
    </w:rPr>
  </w:style>
  <w:style w:type="character" w:customStyle="1" w:styleId="WW8Num17z1">
    <w:name w:val="WW8Num17z1"/>
    <w:rsid w:val="00BB3C21"/>
    <w:rPr>
      <w:rFonts w:ascii="Courier New" w:hAnsi="Courier New" w:cs="Courier New"/>
    </w:rPr>
  </w:style>
  <w:style w:type="character" w:customStyle="1" w:styleId="WW8Num17z0">
    <w:name w:val="WW8Num17z0"/>
    <w:rsid w:val="00BB3C21"/>
    <w:rPr>
      <w:rFonts w:ascii="Symbol" w:hAnsi="Symbol" w:cs="Symbol"/>
    </w:rPr>
  </w:style>
  <w:style w:type="character" w:customStyle="1" w:styleId="WW8Num5z3">
    <w:name w:val="WW8Num5z3"/>
    <w:rsid w:val="00BB3C21"/>
    <w:rPr>
      <w:rFonts w:ascii="Symbol" w:hAnsi="Symbol" w:cs="Symbol"/>
    </w:rPr>
  </w:style>
  <w:style w:type="character" w:customStyle="1" w:styleId="WW8Num5z1">
    <w:name w:val="WW8Num5z1"/>
    <w:rsid w:val="00BB3C21"/>
    <w:rPr>
      <w:rFonts w:ascii="Courier New" w:hAnsi="Courier New" w:cs="Courier New"/>
    </w:rPr>
  </w:style>
  <w:style w:type="character" w:customStyle="1" w:styleId="WW8Num4z2">
    <w:name w:val="WW8Num4z2"/>
    <w:rsid w:val="00BB3C21"/>
    <w:rPr>
      <w:rFonts w:ascii="Wingdings" w:hAnsi="Wingdings" w:cs="Wingdings"/>
    </w:rPr>
  </w:style>
  <w:style w:type="character" w:customStyle="1" w:styleId="WW8Num3z2">
    <w:name w:val="WW8Num3z2"/>
    <w:rsid w:val="00BB3C21"/>
    <w:rPr>
      <w:rFonts w:ascii="Wingdings" w:hAnsi="Wingdings" w:cs="Wingdings"/>
    </w:rPr>
  </w:style>
  <w:style w:type="character" w:customStyle="1" w:styleId="WW8Num8z4">
    <w:name w:val="WW8Num8z4"/>
    <w:rsid w:val="00BB3C21"/>
  </w:style>
  <w:style w:type="character" w:customStyle="1" w:styleId="WW8Num3z1">
    <w:name w:val="WW8Num3z1"/>
    <w:rsid w:val="00BB3C21"/>
    <w:rPr>
      <w:rFonts w:ascii="Courier New" w:hAnsi="Courier New" w:cs="Courier New"/>
    </w:rPr>
  </w:style>
  <w:style w:type="character" w:customStyle="1" w:styleId="WW8Num9z1">
    <w:name w:val="WW8Num9z1"/>
    <w:rsid w:val="00BB3C21"/>
    <w:rPr>
      <w:rFonts w:ascii="Courier New" w:hAnsi="Courier New" w:cs="Courier New"/>
    </w:rPr>
  </w:style>
  <w:style w:type="character" w:customStyle="1" w:styleId="WW8Num8z7">
    <w:name w:val="WW8Num8z7"/>
    <w:rsid w:val="00BB3C21"/>
  </w:style>
  <w:style w:type="character" w:customStyle="1" w:styleId="WW8Num8z3">
    <w:name w:val="WW8Num8z3"/>
    <w:rsid w:val="00BB3C21"/>
  </w:style>
  <w:style w:type="character" w:customStyle="1" w:styleId="WW8Num16z0">
    <w:name w:val="WW8Num16z0"/>
    <w:rsid w:val="00BB3C21"/>
    <w:rPr>
      <w:rFonts w:ascii="Symbol" w:hAnsi="Symbol" w:cs="Symbol"/>
    </w:rPr>
  </w:style>
  <w:style w:type="character" w:customStyle="1" w:styleId="WW8Num8z6">
    <w:name w:val="WW8Num8z6"/>
    <w:rsid w:val="00BB3C21"/>
  </w:style>
  <w:style w:type="character" w:customStyle="1" w:styleId="WW8Num8z2">
    <w:name w:val="WW8Num8z2"/>
    <w:rsid w:val="00BB3C21"/>
  </w:style>
  <w:style w:type="character" w:customStyle="1" w:styleId="WW8Num20z1">
    <w:name w:val="WW8Num20z1"/>
    <w:rsid w:val="00BB3C21"/>
    <w:rPr>
      <w:rFonts w:ascii="Courier New" w:hAnsi="Courier New" w:cs="Courier New"/>
    </w:rPr>
  </w:style>
  <w:style w:type="character" w:customStyle="1" w:styleId="WW8Num8z1">
    <w:name w:val="WW8Num8z1"/>
    <w:rsid w:val="00BB3C21"/>
  </w:style>
  <w:style w:type="character" w:customStyle="1" w:styleId="WW8Num19z3">
    <w:name w:val="WW8Num19z3"/>
    <w:rsid w:val="00BB3C21"/>
    <w:rPr>
      <w:rFonts w:ascii="Symbol" w:hAnsi="Symbol" w:cs="Symbol"/>
    </w:rPr>
  </w:style>
  <w:style w:type="character" w:customStyle="1" w:styleId="WW8Num8z5">
    <w:name w:val="WW8Num8z5"/>
    <w:rsid w:val="00BB3C21"/>
  </w:style>
  <w:style w:type="character" w:customStyle="1" w:styleId="WW8Num8z8">
    <w:name w:val="WW8Num8z8"/>
    <w:rsid w:val="00BB3C21"/>
  </w:style>
  <w:style w:type="character" w:styleId="Hyperlink">
    <w:name w:val="Hyperlink"/>
    <w:rsid w:val="00BB3C21"/>
    <w:rPr>
      <w:color w:val="0000FF"/>
    </w:rPr>
  </w:style>
  <w:style w:type="character" w:customStyle="1" w:styleId="Bullets">
    <w:name w:val="Bullets"/>
    <w:rsid w:val="00BB3C21"/>
    <w:rPr>
      <w:rFonts w:ascii="OpenSymbol" w:eastAsia="OpenSymbol" w:hAnsi="OpenSymbol" w:cs="OpenSymbol"/>
    </w:rPr>
  </w:style>
  <w:style w:type="character" w:styleId="SubtleEmphasis">
    <w:name w:val="Subtle Emphasis"/>
    <w:qFormat/>
    <w:rsid w:val="00BB3C21"/>
    <w:rPr>
      <w:i/>
      <w:iCs/>
      <w:color w:val="00000A"/>
    </w:rPr>
  </w:style>
  <w:style w:type="character" w:customStyle="1" w:styleId="ListLabel5">
    <w:name w:val="ListLabel 5"/>
    <w:rsid w:val="00BB3C21"/>
    <w:rPr>
      <w:rFonts w:cs="Wingdings"/>
    </w:rPr>
  </w:style>
  <w:style w:type="character" w:customStyle="1" w:styleId="ListLabel4">
    <w:name w:val="ListLabel 4"/>
    <w:rsid w:val="00BB3C21"/>
    <w:rPr>
      <w:rFonts w:cs="Courier New"/>
    </w:rPr>
  </w:style>
  <w:style w:type="character" w:customStyle="1" w:styleId="ListLabel6">
    <w:name w:val="ListLabel 6"/>
    <w:rsid w:val="00BB3C21"/>
    <w:rPr>
      <w:rFonts w:cs="Symbol"/>
    </w:rPr>
  </w:style>
  <w:style w:type="character" w:customStyle="1" w:styleId="ListLabel3">
    <w:name w:val="ListLabel 3"/>
    <w:rsid w:val="00BB3C21"/>
    <w:rPr>
      <w:rFonts w:cs="Wingdings"/>
      <w:sz w:val="24"/>
      <w:szCs w:val="24"/>
    </w:rPr>
  </w:style>
  <w:style w:type="paragraph" w:customStyle="1" w:styleId="Heading">
    <w:name w:val="Heading"/>
    <w:basedOn w:val="Normal"/>
    <w:next w:val="BodyText"/>
    <w:rsid w:val="00BB3C2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BB3C21"/>
    <w:pPr>
      <w:spacing w:after="140" w:line="288" w:lineRule="auto"/>
    </w:pPr>
  </w:style>
  <w:style w:type="paragraph" w:styleId="List">
    <w:name w:val="List"/>
    <w:basedOn w:val="BodyText"/>
    <w:rsid w:val="00BB3C21"/>
    <w:rPr>
      <w:rFonts w:cs="FreeSans"/>
    </w:rPr>
  </w:style>
  <w:style w:type="paragraph" w:styleId="Caption">
    <w:name w:val="caption"/>
    <w:basedOn w:val="Normal"/>
    <w:qFormat/>
    <w:rsid w:val="00BB3C2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B3C21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BB3C21"/>
    <w:pPr>
      <w:ind w:left="720"/>
      <w:contextualSpacing/>
    </w:pPr>
  </w:style>
  <w:style w:type="paragraph" w:customStyle="1" w:styleId="FrameContents">
    <w:name w:val="Frame Contents"/>
    <w:basedOn w:val="Normal"/>
    <w:rsid w:val="00BB3C21"/>
  </w:style>
  <w:style w:type="paragraph" w:customStyle="1" w:styleId="TableContents">
    <w:name w:val="Table Contents"/>
    <w:basedOn w:val="Normal"/>
    <w:rsid w:val="00BB3C21"/>
    <w:pPr>
      <w:suppressLineNumbers/>
    </w:pPr>
  </w:style>
  <w:style w:type="paragraph" w:customStyle="1" w:styleId="TableHeading">
    <w:name w:val="Table Heading"/>
    <w:basedOn w:val="TableContents"/>
    <w:rsid w:val="00BB3C21"/>
    <w:pPr>
      <w:jc w:val="center"/>
    </w:pPr>
    <w:rPr>
      <w:b/>
      <w:bCs/>
    </w:rPr>
  </w:style>
  <w:style w:type="paragraph" w:styleId="Footer">
    <w:name w:val="footer"/>
    <w:basedOn w:val="Normal"/>
    <w:uiPriority w:val="99"/>
    <w:rsid w:val="00BB3C21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rsid w:val="00BB3C21"/>
    <w:pPr>
      <w:tabs>
        <w:tab w:val="right" w:pos="540"/>
        <w:tab w:val="left" w:pos="900"/>
        <w:tab w:val="right" w:pos="4140"/>
        <w:tab w:val="left" w:pos="4500"/>
      </w:tabs>
      <w:ind w:left="4500" w:hanging="4500"/>
      <w:jc w:val="both"/>
    </w:pPr>
    <w:rPr>
      <w:rFonts w:ascii="Arial" w:hAnsi="Arial" w:cs="Arial"/>
    </w:rPr>
  </w:style>
  <w:style w:type="paragraph" w:styleId="Header">
    <w:name w:val="header"/>
    <w:basedOn w:val="Normal"/>
    <w:uiPriority w:val="99"/>
    <w:rsid w:val="00BB3C21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rsid w:val="00BB3C21"/>
    <w:rPr>
      <w:rFonts w:ascii="Liberation Mono" w:eastAsia="Droid Sans Fallback" w:hAnsi="Liberation Mono" w:cs="Liberation Mono"/>
    </w:rPr>
  </w:style>
  <w:style w:type="paragraph" w:customStyle="1" w:styleId="Quotations">
    <w:name w:val="Quotations"/>
    <w:basedOn w:val="Normal"/>
    <w:rsid w:val="00BB3C21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BB3C2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BB3C21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962637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IN" w:eastAsia="en-US" w:bidi="ar-SA"/>
    </w:rPr>
  </w:style>
  <w:style w:type="table" w:styleId="TableGrid">
    <w:name w:val="Table Grid"/>
    <w:basedOn w:val="TableNormal"/>
    <w:uiPriority w:val="59"/>
    <w:rsid w:val="00D24D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B9"/>
    <w:rPr>
      <w:rFonts w:ascii="Tahoma" w:hAnsi="Tahoma" w:cs="Tahoma"/>
      <w:sz w:val="16"/>
      <w:szCs w:val="16"/>
      <w:lang w:eastAsia="zh-CN" w:bidi="ar-SA"/>
    </w:rPr>
  </w:style>
  <w:style w:type="character" w:styleId="Strong">
    <w:name w:val="Strong"/>
    <w:basedOn w:val="DefaultParagraphFont"/>
    <w:uiPriority w:val="22"/>
    <w:qFormat/>
    <w:rsid w:val="001120A2"/>
    <w:rPr>
      <w:b/>
      <w:bCs/>
    </w:rPr>
  </w:style>
  <w:style w:type="paragraph" w:styleId="NormalWeb">
    <w:name w:val="Normal (Web)"/>
    <w:basedOn w:val="Normal"/>
    <w:uiPriority w:val="99"/>
    <w:unhideWhenUsed/>
    <w:rsid w:val="0032567E"/>
    <w:pPr>
      <w:suppressAutoHyphens w:val="0"/>
      <w:spacing w:before="100" w:beforeAutospacing="1" w:after="100" w:afterAutospacing="1"/>
    </w:pPr>
    <w:rPr>
      <w:sz w:val="24"/>
      <w:szCs w:val="24"/>
      <w:lang w:val="en-GB" w:eastAsia="en-GB" w:bidi="te-IN"/>
    </w:rPr>
  </w:style>
  <w:style w:type="paragraph" w:customStyle="1" w:styleId="WW-BodyTextIndent2">
    <w:name w:val="WW-Body Text Indent 2"/>
    <w:basedOn w:val="Normal"/>
    <w:rsid w:val="00D54B7B"/>
    <w:pPr>
      <w:tabs>
        <w:tab w:val="left" w:pos="3150"/>
        <w:tab w:val="left" w:pos="5670"/>
      </w:tabs>
      <w:ind w:left="3150" w:hanging="3150"/>
      <w:jc w:val="both"/>
    </w:pPr>
    <w:rPr>
      <w:rFonts w:ascii="Arial" w:hAnsi="Arial"/>
      <w:lang w:eastAsia="ar-SA"/>
    </w:rPr>
  </w:style>
  <w:style w:type="paragraph" w:customStyle="1" w:styleId="WW-BodyTextIndent3">
    <w:name w:val="WW-Body Text Indent 3"/>
    <w:basedOn w:val="Normal"/>
    <w:rsid w:val="00D54B7B"/>
    <w:pPr>
      <w:tabs>
        <w:tab w:val="left" w:pos="3060"/>
        <w:tab w:val="left" w:pos="3600"/>
        <w:tab w:val="left" w:pos="5670"/>
      </w:tabs>
      <w:ind w:left="3600" w:hanging="3600"/>
      <w:jc w:val="both"/>
    </w:pPr>
    <w:rPr>
      <w:rFonts w:ascii="Arial" w:hAnsi="Arial"/>
      <w:lang w:eastAsia="ar-SA"/>
    </w:rPr>
  </w:style>
  <w:style w:type="paragraph" w:customStyle="1" w:styleId="WW-TableContents111111111">
    <w:name w:val="WW-Table Contents111111111"/>
    <w:basedOn w:val="WW-BodyTextIndent2"/>
    <w:next w:val="BodyText"/>
    <w:rsid w:val="00D54B7B"/>
    <w:pPr>
      <w:suppressLineNumbers/>
      <w:tabs>
        <w:tab w:val="clear" w:pos="3150"/>
      </w:tabs>
      <w:ind w:left="0" w:firstLine="0"/>
    </w:pPr>
  </w:style>
  <w:style w:type="paragraph" w:customStyle="1" w:styleId="ResumeBodyChar">
    <w:name w:val="Resume Body Char"/>
    <w:basedOn w:val="Normal"/>
    <w:link w:val="ResumeBodyCharChar"/>
    <w:rsid w:val="00D62E37"/>
    <w:pPr>
      <w:suppressAutoHyphens w:val="0"/>
      <w:spacing w:before="60"/>
    </w:pPr>
    <w:rPr>
      <w:szCs w:val="24"/>
      <w:lang w:eastAsia="en-US"/>
    </w:rPr>
  </w:style>
  <w:style w:type="character" w:customStyle="1" w:styleId="ResumeBodyCharChar">
    <w:name w:val="Resume Body Char Char"/>
    <w:basedOn w:val="DefaultParagraphFont"/>
    <w:link w:val="ResumeBodyChar"/>
    <w:rsid w:val="00D62E37"/>
    <w:rPr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anrao13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Links>
    <vt:vector size="6" baseType="variant">
      <vt:variant>
        <vt:i4>7274564</vt:i4>
      </vt:variant>
      <vt:variant>
        <vt:i4>0</vt:i4>
      </vt:variant>
      <vt:variant>
        <vt:i4>0</vt:i4>
      </vt:variant>
      <vt:variant>
        <vt:i4>5</vt:i4>
      </vt:variant>
      <vt:variant>
        <vt:lpwstr>mailto:laxmanrao1392@gmail.com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Ramyasri Navuluri</cp:lastModifiedBy>
  <cp:revision>5</cp:revision>
  <cp:lastPrinted>2015-08-07T04:46:00Z</cp:lastPrinted>
  <dcterms:created xsi:type="dcterms:W3CDTF">2016-09-09T12:56:00Z</dcterms:created>
  <dcterms:modified xsi:type="dcterms:W3CDTF">2016-10-23T09:27:00Z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16393Ҹ-9.1.0.4975</vt:lpwstr>
  </property>
</Properties>
</file>